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D85" w:rsidRPr="008E3318" w:rsidRDefault="00903D85" w:rsidP="00903D85">
      <w:pPr>
        <w:rPr>
          <w:rFonts w:asciiTheme="majorHAnsi" w:eastAsiaTheme="majorEastAsia" w:hAnsiTheme="majorHAnsi" w:cstheme="majorBidi"/>
          <w:color w:val="323E4F" w:themeColor="text2" w:themeShade="BF"/>
          <w:spacing w:val="5"/>
          <w:kern w:val="28"/>
          <w:sz w:val="52"/>
          <w:szCs w:val="52"/>
          <w:rtl/>
          <w:lang w:val="ru-RU"/>
        </w:rPr>
      </w:pPr>
    </w:p>
    <w:p w:rsidR="00903D85" w:rsidRDefault="00903D85" w:rsidP="00903D85">
      <w:pPr>
        <w:rPr>
          <w:rtl/>
        </w:rPr>
      </w:pPr>
    </w:p>
    <w:p w:rsidR="00903D85" w:rsidRPr="004F543C" w:rsidRDefault="00903D85" w:rsidP="00903D85">
      <w:pPr>
        <w:bidi/>
        <w:rPr>
          <w:rtl/>
        </w:rPr>
      </w:pPr>
      <w:r>
        <w:rPr>
          <w:noProof/>
          <w:rtl/>
        </w:rPr>
        <mc:AlternateContent>
          <mc:Choice Requires="wpg">
            <w:drawing>
              <wp:anchor distT="0" distB="0" distL="114300" distR="114300" simplePos="0" relativeHeight="251668480" behindDoc="0" locked="0" layoutInCell="1" allowOverlap="1" wp14:anchorId="66F6C576" wp14:editId="24022459">
                <wp:simplePos x="0" y="0"/>
                <wp:positionH relativeFrom="column">
                  <wp:posOffset>-414655</wp:posOffset>
                </wp:positionH>
                <wp:positionV relativeFrom="paragraph">
                  <wp:posOffset>4833620</wp:posOffset>
                </wp:positionV>
                <wp:extent cx="6672580" cy="882650"/>
                <wp:effectExtent l="9525" t="11430" r="13970" b="1270"/>
                <wp:wrapNone/>
                <wp:docPr id="2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30" name="Group 75"/>
                        <wpg:cNvGrpSpPr>
                          <a:grpSpLocks/>
                        </wpg:cNvGrpSpPr>
                        <wpg:grpSpPr bwMode="auto">
                          <a:xfrm>
                            <a:off x="7136" y="7668"/>
                            <a:ext cx="4144" cy="1390"/>
                            <a:chOff x="7136" y="7668"/>
                            <a:chExt cx="4144" cy="1390"/>
                          </a:xfrm>
                        </wpg:grpSpPr>
                        <wps:wsp>
                          <wps:cNvPr id="31" name="Text Box 76"/>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903D85" w:rsidRDefault="00903D85" w:rsidP="00903D85">
                                <w:pPr>
                                  <w:rPr>
                                    <w:color w:val="FF0000"/>
                                    <w:szCs w:val="56"/>
                                    <w:rtl/>
                                  </w:rPr>
                                </w:pPr>
                                <w:r>
                                  <w:rPr>
                                    <w:rFonts w:hint="cs"/>
                                    <w:szCs w:val="56"/>
                                    <w:rtl/>
                                  </w:rPr>
                                  <w:t>סרגיי בוכמנס</w:t>
                                </w: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wps:txbx>
                          <wps:bodyPr rot="0" vert="horz" wrap="square" lIns="91440" tIns="45720" rIns="91440" bIns="45720" anchor="t" anchorCtr="0" upright="1">
                            <a:noAutofit/>
                          </wps:bodyPr>
                        </wps:wsp>
                        <wps:wsp>
                          <wps:cNvPr id="32" name="Text Box 77"/>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jc w:val="center"/>
                                </w:pPr>
                                <w:r>
                                  <w:rPr>
                                    <w:rFonts w:cs="Miriam"/>
                                    <w:szCs w:val="40"/>
                                    <w:rtl/>
                                  </w:rPr>
                                  <w:t>שם</w:t>
                                </w:r>
                              </w:p>
                            </w:txbxContent>
                          </wps:txbx>
                          <wps:bodyPr rot="0" vert="horz" wrap="square" lIns="91440" tIns="45720" rIns="91440" bIns="45720" anchor="t" anchorCtr="0" upright="1">
                            <a:noAutofit/>
                          </wps:bodyPr>
                        </wps:wsp>
                      </wpg:grpSp>
                      <wpg:grpSp>
                        <wpg:cNvPr id="33" name="Group 78"/>
                        <wpg:cNvGrpSpPr>
                          <a:grpSpLocks/>
                        </wpg:cNvGrpSpPr>
                        <wpg:grpSpPr bwMode="auto">
                          <a:xfrm>
                            <a:off x="3954" y="7668"/>
                            <a:ext cx="3182" cy="1390"/>
                            <a:chOff x="3954" y="7668"/>
                            <a:chExt cx="3182" cy="1390"/>
                          </a:xfrm>
                        </wpg:grpSpPr>
                        <wps:wsp>
                          <wps:cNvPr id="34" name="Text Box 79"/>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903D85" w:rsidRPr="004F543C" w:rsidRDefault="00903D85" w:rsidP="00903D85">
                                <w:pPr>
                                  <w:jc w:val="center"/>
                                  <w:rPr>
                                    <w:rFonts w:cs="Narkisim"/>
                                    <w:sz w:val="56"/>
                                    <w:szCs w:val="56"/>
                                    <w:rtl/>
                                  </w:rPr>
                                </w:pPr>
                                <w:r w:rsidRPr="004F543C">
                                  <w:rPr>
                                    <w:rFonts w:cs="Narkisim"/>
                                    <w:sz w:val="56"/>
                                    <w:szCs w:val="56"/>
                                    <w:shd w:val="clear" w:color="auto" w:fill="F7F7F7"/>
                                  </w:rPr>
                                  <w:t>321188898</w:t>
                                </w:r>
                              </w:p>
                            </w:txbxContent>
                          </wps:txbx>
                          <wps:bodyPr rot="0" vert="horz" wrap="square" lIns="91440" tIns="45720" rIns="91440" bIns="45720" anchor="t" anchorCtr="0" upright="1">
                            <a:noAutofit/>
                          </wps:bodyPr>
                        </wps:wsp>
                        <wps:wsp>
                          <wps:cNvPr id="35" name="Text Box 80"/>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jc w:val="center"/>
                                </w:pPr>
                                <w:r>
                                  <w:rPr>
                                    <w:rFonts w:cs="Miriam"/>
                                    <w:szCs w:val="40"/>
                                    <w:rtl/>
                                  </w:rPr>
                                  <w:t>מספר זהות</w:t>
                                </w:r>
                              </w:p>
                            </w:txbxContent>
                          </wps:txbx>
                          <wps:bodyPr rot="0" vert="horz" wrap="square" lIns="91440" tIns="45720" rIns="91440" bIns="45720" anchor="t" anchorCtr="0" upright="1">
                            <a:noAutofit/>
                          </wps:bodyPr>
                        </wps:wsp>
                      </wpg:grpSp>
                      <wpg:grpSp>
                        <wpg:cNvPr id="36" name="Group 81"/>
                        <wpg:cNvGrpSpPr>
                          <a:grpSpLocks/>
                        </wpg:cNvGrpSpPr>
                        <wpg:grpSpPr bwMode="auto">
                          <a:xfrm>
                            <a:off x="772" y="7668"/>
                            <a:ext cx="3182" cy="1390"/>
                            <a:chOff x="772" y="7668"/>
                            <a:chExt cx="3182" cy="1390"/>
                          </a:xfrm>
                        </wpg:grpSpPr>
                        <wps:wsp>
                          <wps:cNvPr id="37" name="Text Box 82"/>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903D85" w:rsidRPr="004F543C" w:rsidRDefault="00903D85" w:rsidP="00903D85">
                                <w:pPr>
                                  <w:jc w:val="center"/>
                                  <w:rPr>
                                    <w:sz w:val="32"/>
                                    <w:szCs w:val="32"/>
                                    <w:rtl/>
                                  </w:rPr>
                                </w:pPr>
                                <w:r w:rsidRPr="004F543C">
                                  <w:rPr>
                                    <w:sz w:val="32"/>
                                    <w:shd w:val="clear" w:color="auto" w:fill="F7F7F7"/>
                                  </w:rPr>
                                  <w:t>s</w:t>
                                </w:r>
                                <w:r w:rsidRPr="004F543C">
                                  <w:rPr>
                                    <w:sz w:val="32"/>
                                    <w:szCs w:val="32"/>
                                    <w:shd w:val="clear" w:color="auto" w:fill="F7F7F7"/>
                                  </w:rPr>
                                  <w:t>erbuh@t2</w:t>
                                </w:r>
                              </w:p>
                            </w:txbxContent>
                          </wps:txbx>
                          <wps:bodyPr rot="0" vert="horz" wrap="square" lIns="91440" tIns="45720" rIns="91440" bIns="45720" anchor="t" anchorCtr="0" upright="1">
                            <a:noAutofit/>
                          </wps:bodyPr>
                        </wps:wsp>
                        <wps:wsp>
                          <wps:cNvPr id="38" name="Text Box 83"/>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left:0;text-align:left;margin-left:-32.65pt;margin-top:380.6pt;width:525.4pt;height:69.5pt;z-index:251668480"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">
                <v:group id="Group 75" o:spid="_x0000_s1027"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202" coordsize="21600,21600" o:spt="202" path="m,l,21600r21600,l21600,xe">
                    <v:stroke joinstyle="miter"/>
                    <v:path gradientshapeok="t" o:connecttype="rect"/>
                  </v:shapetype>
                  <v:shape id="Text Box 76" o:spid="_x0000_s1028"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903D85" w:rsidRDefault="00903D85" w:rsidP="00903D85">
                          <w:pPr>
                            <w:rPr>
                              <w:color w:val="FF0000"/>
                              <w:szCs w:val="56"/>
                              <w:rtl/>
                            </w:rPr>
                          </w:pPr>
                          <w:r>
                            <w:rPr>
                              <w:rFonts w:hint="cs"/>
                              <w:szCs w:val="56"/>
                              <w:rtl/>
                            </w:rPr>
                            <w:t>סרגיי בוכמנס</w:t>
                          </w: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v:textbox>
                  </v:shape>
                  <v:shape id="Text Box 77" o:spid="_x0000_s1029"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903D85" w:rsidRDefault="00903D85" w:rsidP="00903D85">
                          <w:pPr>
                            <w:jc w:val="center"/>
                          </w:pPr>
                          <w:r>
                            <w:rPr>
                              <w:rFonts w:cs="Miriam"/>
                              <w:szCs w:val="40"/>
                              <w:rtl/>
                            </w:rPr>
                            <w:t>שם</w:t>
                          </w:r>
                        </w:p>
                      </w:txbxContent>
                    </v:textbox>
                  </v:shape>
                </v:group>
                <v:group id="Group 78" o:spid="_x0000_s1030"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79" o:spid="_x0000_s1031"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903D85" w:rsidRPr="004F543C" w:rsidRDefault="00903D85" w:rsidP="00903D85">
                          <w:pPr>
                            <w:jc w:val="center"/>
                            <w:rPr>
                              <w:rFonts w:cs="Narkisim"/>
                              <w:sz w:val="56"/>
                              <w:szCs w:val="56"/>
                              <w:rtl/>
                            </w:rPr>
                          </w:pPr>
                          <w:r w:rsidRPr="004F543C">
                            <w:rPr>
                              <w:rFonts w:cs="Narkisim"/>
                              <w:sz w:val="56"/>
                              <w:szCs w:val="56"/>
                              <w:shd w:val="clear" w:color="auto" w:fill="F7F7F7"/>
                            </w:rPr>
                            <w:t>321188898</w:t>
                          </w:r>
                        </w:p>
                      </w:txbxContent>
                    </v:textbox>
                  </v:shape>
                  <v:shape id="Text Box 80" o:spid="_x0000_s1032"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903D85" w:rsidRDefault="00903D85" w:rsidP="00903D85">
                          <w:pPr>
                            <w:jc w:val="center"/>
                          </w:pPr>
                          <w:r>
                            <w:rPr>
                              <w:rFonts w:cs="Miriam"/>
                              <w:szCs w:val="40"/>
                              <w:rtl/>
                            </w:rPr>
                            <w:t>מספר זהות</w:t>
                          </w:r>
                        </w:p>
                      </w:txbxContent>
                    </v:textbox>
                  </v:shape>
                </v:group>
                <v:group id="Group 81" o:spid="_x0000_s1033"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82" o:spid="_x0000_s1034"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903D85" w:rsidRPr="004F543C" w:rsidRDefault="00903D85" w:rsidP="00903D85">
                          <w:pPr>
                            <w:jc w:val="center"/>
                            <w:rPr>
                              <w:sz w:val="32"/>
                              <w:szCs w:val="32"/>
                              <w:rtl/>
                            </w:rPr>
                          </w:pPr>
                          <w:r w:rsidRPr="004F543C">
                            <w:rPr>
                              <w:sz w:val="32"/>
                              <w:shd w:val="clear" w:color="auto" w:fill="F7F7F7"/>
                            </w:rPr>
                            <w:t>s</w:t>
                          </w:r>
                          <w:r w:rsidRPr="004F543C">
                            <w:rPr>
                              <w:sz w:val="32"/>
                              <w:szCs w:val="32"/>
                              <w:shd w:val="clear" w:color="auto" w:fill="F7F7F7"/>
                            </w:rPr>
                            <w:t>erbuh@t2</w:t>
                          </w:r>
                        </w:p>
                      </w:txbxContent>
                    </v:textbox>
                  </v:shape>
                  <v:shape id="Text Box 83" o:spid="_x0000_s1035"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903D85" w:rsidRDefault="00903D85" w:rsidP="00903D85">
                          <w:pPr>
                            <w:jc w:val="center"/>
                          </w:pPr>
                          <w:r>
                            <w:rPr>
                              <w:rFonts w:cs="Miriam" w:hint="cs"/>
                              <w:szCs w:val="40"/>
                              <w:rtl/>
                            </w:rPr>
                            <w:t>דואר אלקטרוני</w:t>
                          </w:r>
                        </w:p>
                      </w:txbxContent>
                    </v:textbox>
                  </v:shape>
                </v:group>
              </v:group>
            </w:pict>
          </mc:Fallback>
        </mc:AlternateContent>
      </w:r>
      <w:r>
        <w:rPr>
          <w:noProof/>
          <w:rtl/>
        </w:rPr>
        <mc:AlternateContent>
          <mc:Choice Requires="wpg">
            <w:drawing>
              <wp:anchor distT="0" distB="0" distL="114300" distR="114300" simplePos="0" relativeHeight="251669504" behindDoc="0" locked="0" layoutInCell="1" allowOverlap="1" wp14:anchorId="01393411" wp14:editId="0A8F1977">
                <wp:simplePos x="0" y="0"/>
                <wp:positionH relativeFrom="column">
                  <wp:posOffset>-400685</wp:posOffset>
                </wp:positionH>
                <wp:positionV relativeFrom="paragraph">
                  <wp:posOffset>5859145</wp:posOffset>
                </wp:positionV>
                <wp:extent cx="6672580" cy="882650"/>
                <wp:effectExtent l="13970" t="8255" r="9525" b="4445"/>
                <wp:wrapNone/>
                <wp:docPr id="19"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20" name="Group 85"/>
                        <wpg:cNvGrpSpPr>
                          <a:grpSpLocks/>
                        </wpg:cNvGrpSpPr>
                        <wpg:grpSpPr bwMode="auto">
                          <a:xfrm>
                            <a:off x="7136" y="7668"/>
                            <a:ext cx="4144" cy="1390"/>
                            <a:chOff x="7136" y="7668"/>
                            <a:chExt cx="4144" cy="1390"/>
                          </a:xfrm>
                        </wpg:grpSpPr>
                        <wps:wsp>
                          <wps:cNvPr id="21" name="Text Box 86"/>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903D85" w:rsidRPr="00633B8B" w:rsidRDefault="00903D85" w:rsidP="00903D85">
                                <w:pPr>
                                  <w:rPr>
                                    <w:szCs w:val="56"/>
                                    <w:rtl/>
                                  </w:rPr>
                                </w:pPr>
                                <w:r>
                                  <w:rPr>
                                    <w:rFonts w:hint="cs"/>
                                    <w:szCs w:val="56"/>
                                    <w:rtl/>
                                  </w:rPr>
                                  <w:t xml:space="preserve">דני </w:t>
                                </w:r>
                                <w:r>
                                  <w:rPr>
                                    <w:rFonts w:hint="cs"/>
                                    <w:szCs w:val="56"/>
                                    <w:rtl/>
                                  </w:rPr>
                                  <w:t>אנשלס</w:t>
                                </w:r>
                              </w:p>
                            </w:txbxContent>
                          </wps:txbx>
                          <wps:bodyPr rot="0" vert="horz" wrap="square" lIns="91440" tIns="45720" rIns="91440" bIns="45720" anchor="t" anchorCtr="0" upright="1">
                            <a:noAutofit/>
                          </wps:bodyPr>
                        </wps:wsp>
                        <wps:wsp>
                          <wps:cNvPr id="22" name="Text Box 87"/>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jc w:val="center"/>
                                </w:pPr>
                                <w:r>
                                  <w:rPr>
                                    <w:rFonts w:cs="Miriam"/>
                                    <w:szCs w:val="40"/>
                                    <w:rtl/>
                                  </w:rPr>
                                  <w:t>שם</w:t>
                                </w:r>
                              </w:p>
                            </w:txbxContent>
                          </wps:txbx>
                          <wps:bodyPr rot="0" vert="horz" wrap="square" lIns="91440" tIns="45720" rIns="91440" bIns="45720" anchor="t" anchorCtr="0" upright="1">
                            <a:noAutofit/>
                          </wps:bodyPr>
                        </wps:wsp>
                      </wpg:grpSp>
                      <wpg:grpSp>
                        <wpg:cNvPr id="23" name="Group 88"/>
                        <wpg:cNvGrpSpPr>
                          <a:grpSpLocks/>
                        </wpg:cNvGrpSpPr>
                        <wpg:grpSpPr bwMode="auto">
                          <a:xfrm>
                            <a:off x="3954" y="7668"/>
                            <a:ext cx="3182" cy="1390"/>
                            <a:chOff x="3954" y="7668"/>
                            <a:chExt cx="3182" cy="1390"/>
                          </a:xfrm>
                        </wpg:grpSpPr>
                        <wps:wsp>
                          <wps:cNvPr id="24" name="Text Box 89"/>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903D85" w:rsidRPr="00633B8B" w:rsidRDefault="00903D85" w:rsidP="00903D85">
                                <w:pPr>
                                  <w:jc w:val="center"/>
                                  <w:rPr>
                                    <w:szCs w:val="56"/>
                                    <w:rtl/>
                                  </w:rPr>
                                </w:pPr>
                                <w:r w:rsidRPr="00633B8B">
                                  <w:rPr>
                                    <w:szCs w:val="56"/>
                                    <w:rtl/>
                                  </w:rPr>
                                  <w:t>311727200</w:t>
                                </w:r>
                              </w:p>
                            </w:txbxContent>
                          </wps:txbx>
                          <wps:bodyPr rot="0" vert="horz" wrap="square" lIns="91440" tIns="45720" rIns="91440" bIns="45720" anchor="t" anchorCtr="0" upright="1">
                            <a:noAutofit/>
                          </wps:bodyPr>
                        </wps:wsp>
                        <wps:wsp>
                          <wps:cNvPr id="25" name="Text Box 90"/>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jc w:val="center"/>
                                </w:pPr>
                                <w:r>
                                  <w:rPr>
                                    <w:rFonts w:cs="Miriam"/>
                                    <w:szCs w:val="40"/>
                                    <w:rtl/>
                                  </w:rPr>
                                  <w:t xml:space="preserve">מספר </w:t>
                                </w:r>
                                <w:r>
                                  <w:rPr>
                                    <w:rFonts w:cs="Miriam"/>
                                    <w:szCs w:val="40"/>
                                    <w:rtl/>
                                  </w:rPr>
                                  <w:t>זהות</w:t>
                                </w:r>
                              </w:p>
                            </w:txbxContent>
                          </wps:txbx>
                          <wps:bodyPr rot="0" vert="horz" wrap="square" lIns="91440" tIns="45720" rIns="91440" bIns="45720" anchor="t" anchorCtr="0" upright="1">
                            <a:noAutofit/>
                          </wps:bodyPr>
                        </wps:wsp>
                      </wpg:grpSp>
                      <wpg:grpSp>
                        <wpg:cNvPr id="26" name="Group 91"/>
                        <wpg:cNvGrpSpPr>
                          <a:grpSpLocks/>
                        </wpg:cNvGrpSpPr>
                        <wpg:grpSpPr bwMode="auto">
                          <a:xfrm>
                            <a:off x="772" y="7668"/>
                            <a:ext cx="3182" cy="1390"/>
                            <a:chOff x="772" y="7668"/>
                            <a:chExt cx="3182" cy="1390"/>
                          </a:xfrm>
                        </wpg:grpSpPr>
                        <wps:wsp>
                          <wps:cNvPr id="27" name="Text Box 92"/>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903D85" w:rsidRPr="004F543C" w:rsidRDefault="00903D85" w:rsidP="00903D85">
                                <w:pPr>
                                  <w:jc w:val="center"/>
                                  <w:rPr>
                                    <w:sz w:val="32"/>
                                    <w:szCs w:val="32"/>
                                    <w:rtl/>
                                  </w:rPr>
                                </w:pPr>
                                <w:proofErr w:type="spellStart"/>
                                <w:proofErr w:type="gramStart"/>
                                <w:r>
                                  <w:rPr>
                                    <w:rFonts w:ascii="Helvetica" w:hAnsi="Helvetica" w:cs="Helvetica"/>
                                    <w:sz w:val="32"/>
                                    <w:shd w:val="clear" w:color="auto" w:fill="F7F7F7"/>
                                  </w:rPr>
                                  <w:t>s</w:t>
                                </w:r>
                                <w:r w:rsidRPr="004F543C">
                                  <w:rPr>
                                    <w:rFonts w:ascii="Helvetica" w:hAnsi="Helvetica" w:cs="Helvetica"/>
                                    <w:sz w:val="32"/>
                                    <w:szCs w:val="32"/>
                                    <w:shd w:val="clear" w:color="auto" w:fill="F7F7F7"/>
                                  </w:rPr>
                                  <w:t>danshel</w:t>
                                </w:r>
                                <w:proofErr w:type="spellEnd"/>
                                <w:proofErr w:type="gramEnd"/>
                                <w:r w:rsidRPr="004F543C">
                                  <w:rPr>
                                    <w:rFonts w:ascii="Helvetica" w:hAnsi="Helvetica" w:cs="Helvetica"/>
                                    <w:sz w:val="32"/>
                                    <w:szCs w:val="32"/>
                                    <w:shd w:val="clear" w:color="auto" w:fill="F7F7F7"/>
                                  </w:rPr>
                                  <w:t xml:space="preserve"> @t2</w:t>
                                </w:r>
                              </w:p>
                            </w:txbxContent>
                          </wps:txbx>
                          <wps:bodyPr rot="0" vert="horz" wrap="square" lIns="91440" tIns="45720" rIns="91440" bIns="45720" anchor="t" anchorCtr="0" upright="1">
                            <a:noAutofit/>
                          </wps:bodyPr>
                        </wps:wsp>
                        <wps:wsp>
                          <wps:cNvPr id="28" name="Text Box 93"/>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4" o:spid="_x0000_s1036" style="position:absolute;left:0;text-align:left;margin-left:-31.55pt;margin-top:461.35pt;width:525.4pt;height:69.5pt;z-index:251669504"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">
                <v:group id="Group 85" o:spid="_x0000_s1037"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86" o:spid="_x0000_s1038"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903D85" w:rsidRPr="00633B8B" w:rsidRDefault="00903D85" w:rsidP="00903D85">
                          <w:pPr>
                            <w:rPr>
                              <w:szCs w:val="56"/>
                              <w:rtl/>
                            </w:rPr>
                          </w:pPr>
                          <w:r>
                            <w:rPr>
                              <w:rFonts w:hint="cs"/>
                              <w:szCs w:val="56"/>
                              <w:rtl/>
                            </w:rPr>
                            <w:t xml:space="preserve">דני </w:t>
                          </w:r>
                          <w:r>
                            <w:rPr>
                              <w:rFonts w:hint="cs"/>
                              <w:szCs w:val="56"/>
                              <w:rtl/>
                            </w:rPr>
                            <w:t>אנשלס</w:t>
                          </w:r>
                        </w:p>
                      </w:txbxContent>
                    </v:textbox>
                  </v:shape>
                  <v:shape id="Text Box 87" o:spid="_x0000_s1039"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903D85" w:rsidRDefault="00903D85" w:rsidP="00903D85">
                          <w:pPr>
                            <w:jc w:val="center"/>
                          </w:pPr>
                          <w:r>
                            <w:rPr>
                              <w:rFonts w:cs="Miriam"/>
                              <w:szCs w:val="40"/>
                              <w:rtl/>
                            </w:rPr>
                            <w:t>שם</w:t>
                          </w:r>
                        </w:p>
                      </w:txbxContent>
                    </v:textbox>
                  </v:shape>
                </v:group>
                <v:group id="Group 88" o:spid="_x0000_s1040"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89" o:spid="_x0000_s1041"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903D85" w:rsidRPr="00633B8B" w:rsidRDefault="00903D85" w:rsidP="00903D85">
                          <w:pPr>
                            <w:jc w:val="center"/>
                            <w:rPr>
                              <w:szCs w:val="56"/>
                              <w:rtl/>
                            </w:rPr>
                          </w:pPr>
                          <w:r w:rsidRPr="00633B8B">
                            <w:rPr>
                              <w:szCs w:val="56"/>
                              <w:rtl/>
                            </w:rPr>
                            <w:t>311727200</w:t>
                          </w:r>
                        </w:p>
                      </w:txbxContent>
                    </v:textbox>
                  </v:shape>
                  <v:shape id="Text Box 90" o:spid="_x0000_s1042"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903D85" w:rsidRDefault="00903D85" w:rsidP="00903D85">
                          <w:pPr>
                            <w:jc w:val="center"/>
                          </w:pPr>
                          <w:r>
                            <w:rPr>
                              <w:rFonts w:cs="Miriam"/>
                              <w:szCs w:val="40"/>
                              <w:rtl/>
                            </w:rPr>
                            <w:t xml:space="preserve">מספר </w:t>
                          </w:r>
                          <w:r>
                            <w:rPr>
                              <w:rFonts w:cs="Miriam"/>
                              <w:szCs w:val="40"/>
                              <w:rtl/>
                            </w:rPr>
                            <w:t>זהות</w:t>
                          </w:r>
                        </w:p>
                      </w:txbxContent>
                    </v:textbox>
                  </v:shape>
                </v:group>
                <v:group id="Group 91" o:spid="_x0000_s1043"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92" o:spid="_x0000_s1044"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903D85" w:rsidRPr="004F543C" w:rsidRDefault="00903D85" w:rsidP="00903D85">
                          <w:pPr>
                            <w:jc w:val="center"/>
                            <w:rPr>
                              <w:sz w:val="32"/>
                              <w:szCs w:val="32"/>
                              <w:rtl/>
                            </w:rPr>
                          </w:pPr>
                          <w:proofErr w:type="spellStart"/>
                          <w:proofErr w:type="gramStart"/>
                          <w:r>
                            <w:rPr>
                              <w:rFonts w:ascii="Helvetica" w:hAnsi="Helvetica" w:cs="Helvetica"/>
                              <w:sz w:val="32"/>
                              <w:shd w:val="clear" w:color="auto" w:fill="F7F7F7"/>
                            </w:rPr>
                            <w:t>s</w:t>
                          </w:r>
                          <w:r w:rsidRPr="004F543C">
                            <w:rPr>
                              <w:rFonts w:ascii="Helvetica" w:hAnsi="Helvetica" w:cs="Helvetica"/>
                              <w:sz w:val="32"/>
                              <w:szCs w:val="32"/>
                              <w:shd w:val="clear" w:color="auto" w:fill="F7F7F7"/>
                            </w:rPr>
                            <w:t>danshel</w:t>
                          </w:r>
                          <w:proofErr w:type="spellEnd"/>
                          <w:proofErr w:type="gramEnd"/>
                          <w:r w:rsidRPr="004F543C">
                            <w:rPr>
                              <w:rFonts w:ascii="Helvetica" w:hAnsi="Helvetica" w:cs="Helvetica"/>
                              <w:sz w:val="32"/>
                              <w:szCs w:val="32"/>
                              <w:shd w:val="clear" w:color="auto" w:fill="F7F7F7"/>
                            </w:rPr>
                            <w:t xml:space="preserve"> @t2</w:t>
                          </w:r>
                        </w:p>
                      </w:txbxContent>
                    </v:textbox>
                  </v:shape>
                  <v:shape id="Text Box 93" o:spid="_x0000_s1045"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903D85" w:rsidRDefault="00903D85" w:rsidP="00903D85">
                          <w:pPr>
                            <w:jc w:val="center"/>
                          </w:pPr>
                          <w:r>
                            <w:rPr>
                              <w:rFonts w:cs="Miriam" w:hint="cs"/>
                              <w:szCs w:val="40"/>
                              <w:rtl/>
                            </w:rPr>
                            <w:t>דואר אלקטרוני</w:t>
                          </w:r>
                        </w:p>
                      </w:txbxContent>
                    </v:textbox>
                  </v:shape>
                </v:group>
              </v:group>
            </w:pict>
          </mc:Fallback>
        </mc:AlternateContent>
      </w:r>
      <w:r>
        <w:rPr>
          <w:noProof/>
          <w:rtl/>
        </w:rPr>
        <mc:AlternateContent>
          <mc:Choice Requires="wps">
            <w:drawing>
              <wp:anchor distT="0" distB="0" distL="114300" distR="114300" simplePos="0" relativeHeight="251662336" behindDoc="0" locked="0" layoutInCell="1" allowOverlap="1" wp14:anchorId="2ED0A0EE" wp14:editId="14BAA05F">
                <wp:simplePos x="0" y="0"/>
                <wp:positionH relativeFrom="page">
                  <wp:posOffset>1880235</wp:posOffset>
                </wp:positionH>
                <wp:positionV relativeFrom="paragraph">
                  <wp:posOffset>2201545</wp:posOffset>
                </wp:positionV>
                <wp:extent cx="5372100" cy="721360"/>
                <wp:effectExtent l="3810" t="0" r="0" b="3810"/>
                <wp:wrapNone/>
                <wp:docPr id="1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2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ind w:right="-90"/>
                              <w:rPr>
                                <w:rFonts w:cs="David"/>
                                <w:szCs w:val="96"/>
                                <w:rtl/>
                              </w:rPr>
                            </w:pPr>
                            <w:r>
                              <w:rPr>
                                <w:rFonts w:cs="David"/>
                                <w:szCs w:val="96"/>
                                <w:rtl/>
                              </w:rPr>
                              <w:t>תרגיל</w:t>
                            </w:r>
                            <w:r>
                              <w:rPr>
                                <w:rFonts w:cs="David" w:hint="cs"/>
                                <w:szCs w:val="96"/>
                                <w:rtl/>
                              </w:rPr>
                              <w:t xml:space="preserve"> </w:t>
                            </w:r>
                            <w:r>
                              <w:rPr>
                                <w:rFonts w:cs="David" w:hint="cs"/>
                                <w:szCs w:val="96"/>
                                <w:rtl/>
                              </w:rPr>
                              <w:t xml:space="preserve">בית </w:t>
                            </w:r>
                            <w:r w:rsidRPr="00140BD9">
                              <w:rPr>
                                <w:rFonts w:cs="David" w:hint="cs"/>
                                <w:szCs w:val="96"/>
                                <w:rtl/>
                              </w:rPr>
                              <w:t>יבש</w:t>
                            </w:r>
                            <w:r>
                              <w:rPr>
                                <w:rFonts w:cs="David" w:hint="cs"/>
                                <w:szCs w:val="96"/>
                                <w:rtl/>
                              </w:rPr>
                              <w:t xml:space="preserve"> מספר</w:t>
                            </w:r>
                            <w:r>
                              <w:rPr>
                                <w:rFonts w:cs="David"/>
                                <w:szCs w:val="96"/>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6" type="#_x0000_t202" style="position:absolute;left:0;text-align:left;margin-left:148.05pt;margin-top:173.35pt;width:423pt;height:56.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TOhQIAABk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" stroked="f">
                <v:textbox>
                  <w:txbxContent>
                    <w:p w:rsidR="00903D85" w:rsidRDefault="00903D85" w:rsidP="00903D85">
                      <w:pPr>
                        <w:ind w:right="-90"/>
                        <w:rPr>
                          <w:rFonts w:cs="David"/>
                          <w:szCs w:val="96"/>
                          <w:rtl/>
                        </w:rPr>
                      </w:pPr>
                      <w:r>
                        <w:rPr>
                          <w:rFonts w:cs="David"/>
                          <w:szCs w:val="96"/>
                          <w:rtl/>
                        </w:rPr>
                        <w:t>תרגיל</w:t>
                      </w:r>
                      <w:r>
                        <w:rPr>
                          <w:rFonts w:cs="David" w:hint="cs"/>
                          <w:szCs w:val="96"/>
                          <w:rtl/>
                        </w:rPr>
                        <w:t xml:space="preserve"> </w:t>
                      </w:r>
                      <w:r>
                        <w:rPr>
                          <w:rFonts w:cs="David" w:hint="cs"/>
                          <w:szCs w:val="96"/>
                          <w:rtl/>
                        </w:rPr>
                        <w:t xml:space="preserve">בית </w:t>
                      </w:r>
                      <w:r w:rsidRPr="00140BD9">
                        <w:rPr>
                          <w:rFonts w:cs="David" w:hint="cs"/>
                          <w:szCs w:val="96"/>
                          <w:rtl/>
                        </w:rPr>
                        <w:t>יבש</w:t>
                      </w:r>
                      <w:r>
                        <w:rPr>
                          <w:rFonts w:cs="David" w:hint="cs"/>
                          <w:szCs w:val="96"/>
                          <w:rtl/>
                        </w:rPr>
                        <w:t xml:space="preserve"> מספר</w:t>
                      </w:r>
                      <w:r>
                        <w:rPr>
                          <w:rFonts w:cs="David"/>
                          <w:szCs w:val="96"/>
                          <w:rtl/>
                        </w:rPr>
                        <w:t>:</w:t>
                      </w:r>
                    </w:p>
                  </w:txbxContent>
                </v:textbox>
                <w10:wrap anchorx="page"/>
              </v:shape>
            </w:pict>
          </mc:Fallback>
        </mc:AlternateContent>
      </w:r>
      <w:r>
        <w:rPr>
          <w:noProof/>
          <w:rtl/>
        </w:rPr>
        <mc:AlternateContent>
          <mc:Choice Requires="wps">
            <w:drawing>
              <wp:anchor distT="0" distB="0" distL="114300" distR="114300" simplePos="0" relativeHeight="251663360" behindDoc="0" locked="0" layoutInCell="1" allowOverlap="1" wp14:anchorId="56A7066F" wp14:editId="60AEAF12">
                <wp:simplePos x="0" y="0"/>
                <wp:positionH relativeFrom="page">
                  <wp:posOffset>622935</wp:posOffset>
                </wp:positionH>
                <wp:positionV relativeFrom="paragraph">
                  <wp:posOffset>2315845</wp:posOffset>
                </wp:positionV>
                <wp:extent cx="1257300" cy="541020"/>
                <wp:effectExtent l="13335" t="8255" r="5715" b="12700"/>
                <wp:wrapNone/>
                <wp:docPr id="1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41020"/>
                        </a:xfrm>
                        <a:prstGeom prst="rect">
                          <a:avLst/>
                        </a:prstGeom>
                        <a:solidFill>
                          <a:srgbClr val="FFFFFF"/>
                        </a:solidFill>
                        <a:ln w="9525">
                          <a:solidFill>
                            <a:srgbClr val="000000"/>
                          </a:solidFill>
                          <a:miter lim="800000"/>
                          <a:headEnd/>
                          <a:tailEnd/>
                        </a:ln>
                      </wps:spPr>
                      <wps:txbx>
                        <w:txbxContent>
                          <w:p w:rsidR="00903D85" w:rsidRPr="00633B8B" w:rsidRDefault="00903D85" w:rsidP="00903D85">
                            <w:pPr>
                              <w:jc w:val="center"/>
                              <w:rPr>
                                <w:sz w:val="72"/>
                                <w:szCs w:val="72"/>
                                <w:rtl/>
                              </w:rPr>
                            </w:pPr>
                            <w:r>
                              <w:rPr>
                                <w:sz w:val="72"/>
                                <w:szCs w:val="72"/>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7" type="#_x0000_t202" style="position:absolute;left:0;text-align:left;margin-left:49.05pt;margin-top:182.35pt;width:99pt;height:4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">
                <v:textbox>
                  <w:txbxContent>
                    <w:p w:rsidR="00903D85" w:rsidRPr="00633B8B" w:rsidRDefault="00903D85" w:rsidP="00903D85">
                      <w:pPr>
                        <w:jc w:val="center"/>
                        <w:rPr>
                          <w:sz w:val="72"/>
                          <w:szCs w:val="72"/>
                          <w:rtl/>
                        </w:rPr>
                      </w:pPr>
                      <w:r>
                        <w:rPr>
                          <w:sz w:val="72"/>
                          <w:szCs w:val="72"/>
                        </w:rPr>
                        <w:t>4</w:t>
                      </w:r>
                    </w:p>
                  </w:txbxContent>
                </v:textbox>
                <w10:wrap anchorx="page"/>
              </v:shape>
            </w:pict>
          </mc:Fallback>
        </mc:AlternateContent>
      </w:r>
      <w:r>
        <w:rPr>
          <w:noProof/>
          <w:rtl/>
        </w:rPr>
        <mc:AlternateContent>
          <mc:Choice Requires="wps">
            <w:drawing>
              <wp:anchor distT="0" distB="0" distL="114300" distR="114300" simplePos="0" relativeHeight="251661312" behindDoc="0" locked="0" layoutInCell="1" allowOverlap="1" wp14:anchorId="287F267F" wp14:editId="30F4B1A0">
                <wp:simplePos x="0" y="0"/>
                <wp:positionH relativeFrom="page">
                  <wp:posOffset>1160145</wp:posOffset>
                </wp:positionH>
                <wp:positionV relativeFrom="paragraph">
                  <wp:posOffset>443865</wp:posOffset>
                </wp:positionV>
                <wp:extent cx="5685790" cy="1678940"/>
                <wp:effectExtent l="0" t="3175" r="2540" b="3810"/>
                <wp:wrapNone/>
                <wp:docPr id="1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790" cy="167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Pr="0004571B" w:rsidRDefault="00903D85" w:rsidP="00903D85">
                            <w:pPr>
                              <w:jc w:val="center"/>
                              <w:rPr>
                                <w:rFonts w:cs="David"/>
                                <w:sz w:val="120"/>
                                <w:szCs w:val="120"/>
                              </w:rPr>
                            </w:pPr>
                            <w:r w:rsidRPr="0004571B">
                              <w:rPr>
                                <w:rFonts w:cs="David" w:hint="cs"/>
                                <w:sz w:val="120"/>
                                <w:szCs w:val="120"/>
                                <w:rtl/>
                              </w:rPr>
                              <w:t xml:space="preserve">מערכות </w:t>
                            </w:r>
                            <w:r w:rsidRPr="0004571B">
                              <w:rPr>
                                <w:rFonts w:cs="David" w:hint="cs"/>
                                <w:sz w:val="120"/>
                                <w:szCs w:val="120"/>
                                <w:rtl/>
                              </w:rPr>
                              <w:t xml:space="preserve">הפעלה </w:t>
                            </w:r>
                          </w:p>
                          <w:p w:rsidR="00903D85" w:rsidRDefault="00903D85" w:rsidP="00903D85">
                            <w:pPr>
                              <w:jc w:val="center"/>
                              <w:rPr>
                                <w:rFonts w:cs="David"/>
                                <w:szCs w:val="144"/>
                                <w:rtl/>
                              </w:rPr>
                            </w:pPr>
                            <w:r w:rsidRPr="00721C4B">
                              <w:rPr>
                                <w:rFonts w:cs="David" w:hint="cs"/>
                                <w:sz w:val="96"/>
                                <w:szCs w:val="96"/>
                                <w:rtl/>
                              </w:rPr>
                              <w:t>23412</w:t>
                            </w:r>
                            <w:r>
                              <w:rPr>
                                <w:rFonts w:cs="David" w:hint="cs"/>
                                <w:sz w:val="96"/>
                                <w:szCs w:val="96"/>
                                <w:rt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48" type="#_x0000_t202" style="position:absolute;left:0;text-align:left;margin-left:91.35pt;margin-top:34.95pt;width:447.7pt;height:13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" stroked="f">
                <v:textbox>
                  <w:txbxContent>
                    <w:p w:rsidR="00903D85" w:rsidRPr="0004571B" w:rsidRDefault="00903D85" w:rsidP="00903D85">
                      <w:pPr>
                        <w:jc w:val="center"/>
                        <w:rPr>
                          <w:rFonts w:cs="David"/>
                          <w:sz w:val="120"/>
                          <w:szCs w:val="120"/>
                        </w:rPr>
                      </w:pPr>
                      <w:r w:rsidRPr="0004571B">
                        <w:rPr>
                          <w:rFonts w:cs="David" w:hint="cs"/>
                          <w:sz w:val="120"/>
                          <w:szCs w:val="120"/>
                          <w:rtl/>
                        </w:rPr>
                        <w:t xml:space="preserve">מערכות </w:t>
                      </w:r>
                      <w:r w:rsidRPr="0004571B">
                        <w:rPr>
                          <w:rFonts w:cs="David" w:hint="cs"/>
                          <w:sz w:val="120"/>
                          <w:szCs w:val="120"/>
                          <w:rtl/>
                        </w:rPr>
                        <w:t xml:space="preserve">הפעלה </w:t>
                      </w:r>
                    </w:p>
                    <w:p w:rsidR="00903D85" w:rsidRDefault="00903D85" w:rsidP="00903D85">
                      <w:pPr>
                        <w:jc w:val="center"/>
                        <w:rPr>
                          <w:rFonts w:cs="David"/>
                          <w:szCs w:val="144"/>
                          <w:rtl/>
                        </w:rPr>
                      </w:pPr>
                      <w:r w:rsidRPr="00721C4B">
                        <w:rPr>
                          <w:rFonts w:cs="David" w:hint="cs"/>
                          <w:sz w:val="96"/>
                          <w:szCs w:val="96"/>
                          <w:rtl/>
                        </w:rPr>
                        <w:t>23412</w:t>
                      </w:r>
                      <w:r>
                        <w:rPr>
                          <w:rFonts w:cs="David" w:hint="cs"/>
                          <w:sz w:val="96"/>
                          <w:szCs w:val="96"/>
                          <w:rtl/>
                        </w:rPr>
                        <w:t>3</w:t>
                      </w:r>
                    </w:p>
                  </w:txbxContent>
                </v:textbox>
                <w10:wrap anchorx="page"/>
              </v:shape>
            </w:pict>
          </mc:Fallback>
        </mc:AlternateContent>
      </w:r>
      <w:r>
        <w:rPr>
          <w:noProof/>
          <w:rtl/>
        </w:rPr>
        <mc:AlternateContent>
          <mc:Choice Requires="wps">
            <w:drawing>
              <wp:anchor distT="0" distB="0" distL="114300" distR="114300" simplePos="0" relativeHeight="251665408" behindDoc="0" locked="0" layoutInCell="0" allowOverlap="1" wp14:anchorId="364F18A6" wp14:editId="137163C3">
                <wp:simplePos x="0" y="0"/>
                <wp:positionH relativeFrom="page">
                  <wp:posOffset>3216910</wp:posOffset>
                </wp:positionH>
                <wp:positionV relativeFrom="paragraph">
                  <wp:posOffset>7311390</wp:posOffset>
                </wp:positionV>
                <wp:extent cx="892810" cy="541020"/>
                <wp:effectExtent l="0" t="3175" r="0" b="0"/>
                <wp:wrapNone/>
                <wp:docPr id="1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rPr>
                                <w:rFonts w:cs="David"/>
                                <w:szCs w:val="72"/>
                                <w:rtl/>
                              </w:rPr>
                            </w:pPr>
                            <w:r>
                              <w:rPr>
                                <w:rFonts w:cs="David"/>
                                <w:szCs w:val="72"/>
                                <w:rtl/>
                              </w:rPr>
                              <w:t>ציון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9" type="#_x0000_t202" style="position:absolute;left:0;text-align:left;margin-left:253.3pt;margin-top:575.7pt;width:70.3pt;height:42.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5bhAIAABg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" o:allowincell="f" stroked="f">
                <v:textbox>
                  <w:txbxContent>
                    <w:p w:rsidR="00903D85" w:rsidRDefault="00903D85" w:rsidP="00903D85">
                      <w:pPr>
                        <w:rPr>
                          <w:rFonts w:cs="David"/>
                          <w:szCs w:val="72"/>
                          <w:rtl/>
                        </w:rPr>
                      </w:pPr>
                      <w:r>
                        <w:rPr>
                          <w:rFonts w:cs="David"/>
                          <w:szCs w:val="72"/>
                          <w:rtl/>
                        </w:rPr>
                        <w:t>ציון</w:t>
                      </w:r>
                    </w:p>
                  </w:txbxContent>
                </v:textbox>
                <w10:wrap anchorx="page"/>
              </v:shape>
            </w:pict>
          </mc:Fallback>
        </mc:AlternateContent>
      </w:r>
      <w:r>
        <w:rPr>
          <w:noProof/>
          <w:rtl/>
        </w:rPr>
        <mc:AlternateContent>
          <mc:Choice Requires="wps">
            <w:drawing>
              <wp:anchor distT="0" distB="0" distL="114300" distR="114300" simplePos="0" relativeHeight="251666432" behindDoc="0" locked="0" layoutInCell="0" allowOverlap="1" wp14:anchorId="000CDFF3" wp14:editId="08F811EC">
                <wp:simplePos x="0" y="0"/>
                <wp:positionH relativeFrom="page">
                  <wp:posOffset>1334135</wp:posOffset>
                </wp:positionH>
                <wp:positionV relativeFrom="paragraph">
                  <wp:posOffset>7142480</wp:posOffset>
                </wp:positionV>
                <wp:extent cx="1503680" cy="901700"/>
                <wp:effectExtent l="19685" t="15240" r="19685" b="16510"/>
                <wp:wrapNone/>
                <wp:docPr id="14"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9017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margin-left:105.05pt;margin-top:562.4pt;width:118.4pt;height:7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" o:allowincell="f" strokeweight="2.25pt">
                <w10:wrap anchorx="page"/>
              </v:oval>
            </w:pict>
          </mc:Fallback>
        </mc:AlternateContent>
      </w:r>
      <w:r>
        <w:rPr>
          <w:noProof/>
          <w:rtl/>
        </w:rPr>
        <mc:AlternateContent>
          <mc:Choice Requires="wpg">
            <w:drawing>
              <wp:anchor distT="0" distB="0" distL="114300" distR="114300" simplePos="0" relativeHeight="251667456" behindDoc="0" locked="0" layoutInCell="1" allowOverlap="1" wp14:anchorId="2FD43765" wp14:editId="7B5DE8B6">
                <wp:simplePos x="0" y="0"/>
                <wp:positionH relativeFrom="column">
                  <wp:posOffset>-410210</wp:posOffset>
                </wp:positionH>
                <wp:positionV relativeFrom="paragraph">
                  <wp:posOffset>3789045</wp:posOffset>
                </wp:positionV>
                <wp:extent cx="6672580" cy="882650"/>
                <wp:effectExtent l="13970" t="5080" r="9525" b="0"/>
                <wp:wrapNone/>
                <wp:docPr id="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5" name="Group 65"/>
                        <wpg:cNvGrpSpPr>
                          <a:grpSpLocks/>
                        </wpg:cNvGrpSpPr>
                        <wpg:grpSpPr bwMode="auto">
                          <a:xfrm>
                            <a:off x="7136" y="7668"/>
                            <a:ext cx="4144" cy="1390"/>
                            <a:chOff x="7136" y="7668"/>
                            <a:chExt cx="4144" cy="1390"/>
                          </a:xfrm>
                        </wpg:grpSpPr>
                        <wps:wsp>
                          <wps:cNvPr id="6" name="Text Box 66"/>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903D85" w:rsidRDefault="00903D85" w:rsidP="00903D85">
                                <w:pPr>
                                  <w:rPr>
                                    <w:color w:val="FF0000"/>
                                    <w:szCs w:val="56"/>
                                    <w:rtl/>
                                  </w:rPr>
                                </w:pPr>
                                <w:r>
                                  <w:rPr>
                                    <w:rFonts w:hint="cs"/>
                                    <w:szCs w:val="56"/>
                                    <w:rtl/>
                                  </w:rPr>
                                  <w:t xml:space="preserve">אלכסנדר </w:t>
                                </w:r>
                                <w:r>
                                  <w:rPr>
                                    <w:rFonts w:hint="cs"/>
                                    <w:szCs w:val="56"/>
                                    <w:rtl/>
                                  </w:rPr>
                                  <w:t>בוגצ'נקו</w:t>
                                </w: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wps:txbx>
                          <wps:bodyPr rot="0" vert="horz" wrap="square" lIns="91440" tIns="45720" rIns="91440" bIns="45720" anchor="t" anchorCtr="0" upright="1">
                            <a:noAutofit/>
                          </wps:bodyPr>
                        </wps:wsp>
                        <wps:wsp>
                          <wps:cNvPr id="7" name="Text Box 67"/>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jc w:val="center"/>
                                </w:pPr>
                                <w:r>
                                  <w:rPr>
                                    <w:rFonts w:cs="Miriam"/>
                                    <w:szCs w:val="40"/>
                                    <w:rtl/>
                                  </w:rPr>
                                  <w:t>שם</w:t>
                                </w:r>
                              </w:p>
                            </w:txbxContent>
                          </wps:txbx>
                          <wps:bodyPr rot="0" vert="horz" wrap="square" lIns="91440" tIns="45720" rIns="91440" bIns="45720" anchor="t" anchorCtr="0" upright="1">
                            <a:noAutofit/>
                          </wps:bodyPr>
                        </wps:wsp>
                      </wpg:grpSp>
                      <wpg:grpSp>
                        <wpg:cNvPr id="8" name="Group 68"/>
                        <wpg:cNvGrpSpPr>
                          <a:grpSpLocks/>
                        </wpg:cNvGrpSpPr>
                        <wpg:grpSpPr bwMode="auto">
                          <a:xfrm>
                            <a:off x="3954" y="7668"/>
                            <a:ext cx="3182" cy="1390"/>
                            <a:chOff x="3954" y="7668"/>
                            <a:chExt cx="3182" cy="1390"/>
                          </a:xfrm>
                        </wpg:grpSpPr>
                        <wps:wsp>
                          <wps:cNvPr id="9" name="Text Box 69"/>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903D85" w:rsidRPr="00633B8B" w:rsidRDefault="00903D85" w:rsidP="00903D85">
                                <w:pPr>
                                  <w:jc w:val="center"/>
                                  <w:rPr>
                                    <w:szCs w:val="56"/>
                                    <w:rtl/>
                                  </w:rPr>
                                </w:pPr>
                                <w:r w:rsidRPr="00633B8B">
                                  <w:rPr>
                                    <w:szCs w:val="56"/>
                                    <w:rtl/>
                                  </w:rPr>
                                  <w:t>312867187</w:t>
                                </w:r>
                              </w:p>
                            </w:txbxContent>
                          </wps:txbx>
                          <wps:bodyPr rot="0" vert="horz" wrap="square" lIns="91440" tIns="45720" rIns="91440" bIns="45720" anchor="t" anchorCtr="0" upright="1">
                            <a:noAutofit/>
                          </wps:bodyPr>
                        </wps:wsp>
                        <wps:wsp>
                          <wps:cNvPr id="10" name="Text Box 70"/>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jc w:val="center"/>
                                </w:pPr>
                                <w:r>
                                  <w:rPr>
                                    <w:rFonts w:cs="Miriam"/>
                                    <w:szCs w:val="40"/>
                                    <w:rtl/>
                                  </w:rPr>
                                  <w:t xml:space="preserve">מספר </w:t>
                                </w:r>
                                <w:r>
                                  <w:rPr>
                                    <w:rFonts w:cs="Miriam"/>
                                    <w:szCs w:val="40"/>
                                    <w:rtl/>
                                  </w:rPr>
                                  <w:t>זהות</w:t>
                                </w:r>
                              </w:p>
                            </w:txbxContent>
                          </wps:txbx>
                          <wps:bodyPr rot="0" vert="horz" wrap="square" lIns="91440" tIns="45720" rIns="91440" bIns="45720" anchor="t" anchorCtr="0" upright="1">
                            <a:noAutofit/>
                          </wps:bodyPr>
                        </wps:wsp>
                      </wpg:grpSp>
                      <wpg:grpSp>
                        <wpg:cNvPr id="11" name="Group 71"/>
                        <wpg:cNvGrpSpPr>
                          <a:grpSpLocks/>
                        </wpg:cNvGrpSpPr>
                        <wpg:grpSpPr bwMode="auto">
                          <a:xfrm>
                            <a:off x="772" y="7668"/>
                            <a:ext cx="3182" cy="1390"/>
                            <a:chOff x="772" y="7668"/>
                            <a:chExt cx="3182" cy="1390"/>
                          </a:xfrm>
                        </wpg:grpSpPr>
                        <wps:wsp>
                          <wps:cNvPr id="12" name="Text Box 72"/>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903D85" w:rsidRPr="00633B8B" w:rsidRDefault="00903D85" w:rsidP="00903D85">
                                <w:pPr>
                                  <w:jc w:val="center"/>
                                  <w:rPr>
                                    <w:sz w:val="32"/>
                                    <w:szCs w:val="32"/>
                                  </w:rPr>
                                </w:pPr>
                                <w:r w:rsidRPr="00633B8B">
                                  <w:rPr>
                                    <w:sz w:val="32"/>
                                    <w:szCs w:val="32"/>
                                  </w:rPr>
                                  <w:t>shadow89@t2</w:t>
                                </w:r>
                              </w:p>
                            </w:txbxContent>
                          </wps:txbx>
                          <wps:bodyPr rot="0" vert="horz" wrap="square" lIns="91440" tIns="45720" rIns="91440" bIns="45720" anchor="t" anchorCtr="0" upright="1">
                            <a:noAutofit/>
                          </wps:bodyPr>
                        </wps:wsp>
                        <wps:wsp>
                          <wps:cNvPr id="13" name="Text Box 73"/>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4" o:spid="_x0000_s1050" style="position:absolute;left:0;text-align:left;margin-left:-32.3pt;margin-top:298.35pt;width:525.4pt;height:69.5pt;z-index:251667456"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">
                <v:group id="Group 65" o:spid="_x0000_s1051"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66" o:spid="_x0000_s1052"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903D85" w:rsidRDefault="00903D85" w:rsidP="00903D85">
                          <w:pPr>
                            <w:rPr>
                              <w:color w:val="FF0000"/>
                              <w:szCs w:val="56"/>
                              <w:rtl/>
                            </w:rPr>
                          </w:pPr>
                          <w:r>
                            <w:rPr>
                              <w:rFonts w:hint="cs"/>
                              <w:szCs w:val="56"/>
                              <w:rtl/>
                            </w:rPr>
                            <w:t xml:space="preserve">אלכסנדר </w:t>
                          </w:r>
                          <w:r>
                            <w:rPr>
                              <w:rFonts w:hint="cs"/>
                              <w:szCs w:val="56"/>
                              <w:rtl/>
                            </w:rPr>
                            <w:t>בוגצ'נקו</w:t>
                          </w: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v:textbox>
                  </v:shape>
                  <v:shape id="Text Box 67" o:spid="_x0000_s1053"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903D85" w:rsidRDefault="00903D85" w:rsidP="00903D85">
                          <w:pPr>
                            <w:jc w:val="center"/>
                          </w:pPr>
                          <w:r>
                            <w:rPr>
                              <w:rFonts w:cs="Miriam"/>
                              <w:szCs w:val="40"/>
                              <w:rtl/>
                            </w:rPr>
                            <w:t>שם</w:t>
                          </w:r>
                        </w:p>
                      </w:txbxContent>
                    </v:textbox>
                  </v:shape>
                </v:group>
                <v:group id="Group 68" o:spid="_x0000_s1054"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69" o:spid="_x0000_s1055"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903D85" w:rsidRPr="00633B8B" w:rsidRDefault="00903D85" w:rsidP="00903D85">
                          <w:pPr>
                            <w:jc w:val="center"/>
                            <w:rPr>
                              <w:szCs w:val="56"/>
                              <w:rtl/>
                            </w:rPr>
                          </w:pPr>
                          <w:r w:rsidRPr="00633B8B">
                            <w:rPr>
                              <w:szCs w:val="56"/>
                              <w:rtl/>
                            </w:rPr>
                            <w:t>312867187</w:t>
                          </w:r>
                        </w:p>
                      </w:txbxContent>
                    </v:textbox>
                  </v:shape>
                  <v:shape id="Text Box 70" o:spid="_x0000_s1056"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903D85" w:rsidRDefault="00903D85" w:rsidP="00903D85">
                          <w:pPr>
                            <w:jc w:val="center"/>
                          </w:pPr>
                          <w:r>
                            <w:rPr>
                              <w:rFonts w:cs="Miriam"/>
                              <w:szCs w:val="40"/>
                              <w:rtl/>
                            </w:rPr>
                            <w:t xml:space="preserve">מספר </w:t>
                          </w:r>
                          <w:r>
                            <w:rPr>
                              <w:rFonts w:cs="Miriam"/>
                              <w:szCs w:val="40"/>
                              <w:rtl/>
                            </w:rPr>
                            <w:t>זהות</w:t>
                          </w:r>
                        </w:p>
                      </w:txbxContent>
                    </v:textbox>
                  </v:shape>
                </v:group>
                <v:group id="Group 71" o:spid="_x0000_s1057"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72" o:spid="_x0000_s1058"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903D85" w:rsidRPr="00633B8B" w:rsidRDefault="00903D85" w:rsidP="00903D85">
                          <w:pPr>
                            <w:jc w:val="center"/>
                            <w:rPr>
                              <w:sz w:val="32"/>
                              <w:szCs w:val="32"/>
                            </w:rPr>
                          </w:pPr>
                          <w:r w:rsidRPr="00633B8B">
                            <w:rPr>
                              <w:sz w:val="32"/>
                              <w:szCs w:val="32"/>
                            </w:rPr>
                            <w:t>shadow89@t2</w:t>
                          </w:r>
                        </w:p>
                      </w:txbxContent>
                    </v:textbox>
                  </v:shape>
                  <v:shape id="Text Box 73" o:spid="_x0000_s1059"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903D85" w:rsidRDefault="00903D85" w:rsidP="00903D85">
                          <w:pPr>
                            <w:jc w:val="center"/>
                          </w:pPr>
                          <w:r>
                            <w:rPr>
                              <w:rFonts w:cs="Miriam" w:hint="cs"/>
                              <w:szCs w:val="40"/>
                              <w:rtl/>
                            </w:rPr>
                            <w:t>דואר אלקטרוני</w:t>
                          </w:r>
                        </w:p>
                      </w:txbxContent>
                    </v:textbox>
                  </v:shape>
                </v:group>
              </v:group>
            </w:pict>
          </mc:Fallback>
        </mc:AlternateContent>
      </w:r>
      <w:r>
        <w:rPr>
          <w:noProof/>
          <w:rtl/>
        </w:rPr>
        <mc:AlternateContent>
          <mc:Choice Requires="wps">
            <w:drawing>
              <wp:anchor distT="0" distB="0" distL="114300" distR="114300" simplePos="0" relativeHeight="251660288" behindDoc="0" locked="0" layoutInCell="0" allowOverlap="1" wp14:anchorId="5CB57FAB" wp14:editId="39EFBAC8">
                <wp:simplePos x="0" y="0"/>
                <wp:positionH relativeFrom="page">
                  <wp:posOffset>1832610</wp:posOffset>
                </wp:positionH>
                <wp:positionV relativeFrom="paragraph">
                  <wp:posOffset>-358775</wp:posOffset>
                </wp:positionV>
                <wp:extent cx="3101340" cy="541020"/>
                <wp:effectExtent l="3810" t="635" r="0" b="1270"/>
                <wp:wrapNone/>
                <wp:docPr id="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jc w:val="right"/>
                              <w:rPr>
                                <w:rFonts w:cs="David"/>
                                <w:szCs w:val="72"/>
                                <w:rtl/>
                              </w:rPr>
                            </w:pPr>
                            <w:r>
                              <w:rPr>
                                <w:rFonts w:cs="David"/>
                                <w:szCs w:val="72"/>
                                <w:rtl/>
                              </w:rPr>
                              <w:t xml:space="preserve">להחזיר </w:t>
                            </w:r>
                            <w:r>
                              <w:rPr>
                                <w:rFonts w:cs="David"/>
                                <w:szCs w:val="72"/>
                                <w:rtl/>
                              </w:rPr>
                              <w:t>לתא מס'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60" type="#_x0000_t202" style="position:absolute;left:0;text-align:left;margin-left:144.3pt;margin-top:-28.25pt;width:244.2pt;height:4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" o:allowincell="f" stroked="f">
                <v:textbox>
                  <w:txbxContent>
                    <w:p w:rsidR="00903D85" w:rsidRDefault="00903D85" w:rsidP="00903D85">
                      <w:pPr>
                        <w:jc w:val="right"/>
                        <w:rPr>
                          <w:rFonts w:cs="David"/>
                          <w:szCs w:val="72"/>
                          <w:rtl/>
                        </w:rPr>
                      </w:pPr>
                      <w:r>
                        <w:rPr>
                          <w:rFonts w:cs="David"/>
                          <w:szCs w:val="72"/>
                          <w:rtl/>
                        </w:rPr>
                        <w:t xml:space="preserve">להחזיר </w:t>
                      </w:r>
                      <w:r>
                        <w:rPr>
                          <w:rFonts w:cs="David"/>
                          <w:szCs w:val="72"/>
                          <w:rtl/>
                        </w:rPr>
                        <w:t>לתא מס'</w:t>
                      </w:r>
                    </w:p>
                  </w:txbxContent>
                </v:textbox>
                <w10:wrap anchorx="page"/>
              </v:shape>
            </w:pict>
          </mc:Fallback>
        </mc:AlternateContent>
      </w:r>
      <w:r>
        <w:rPr>
          <w:noProof/>
          <w:rtl/>
        </w:rPr>
        <mc:AlternateContent>
          <mc:Choice Requires="wps">
            <w:drawing>
              <wp:anchor distT="0" distB="0" distL="114300" distR="114300" simplePos="0" relativeHeight="251664384" behindDoc="0" locked="0" layoutInCell="0" allowOverlap="1" wp14:anchorId="3CDD6791" wp14:editId="14DB0882">
                <wp:simplePos x="0" y="0"/>
                <wp:positionH relativeFrom="page">
                  <wp:posOffset>4464050</wp:posOffset>
                </wp:positionH>
                <wp:positionV relativeFrom="paragraph">
                  <wp:posOffset>3248025</wp:posOffset>
                </wp:positionV>
                <wp:extent cx="1926590" cy="541020"/>
                <wp:effectExtent l="0" t="0" r="635" b="4445"/>
                <wp:wrapNone/>
                <wp:docPr id="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59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D85" w:rsidRDefault="00903D85" w:rsidP="00903D85">
                            <w:pPr>
                              <w:rPr>
                                <w:rFonts w:cs="David"/>
                                <w:szCs w:val="72"/>
                                <w:rtl/>
                              </w:rPr>
                            </w:pPr>
                            <w:r>
                              <w:rPr>
                                <w:rFonts w:cs="David"/>
                                <w:szCs w:val="72"/>
                                <w:rtl/>
                              </w:rPr>
                              <w:t xml:space="preserve">הוגש </w:t>
                            </w:r>
                            <w:r>
                              <w:rPr>
                                <w:rFonts w:cs="David"/>
                                <w:szCs w:val="72"/>
                                <w:rtl/>
                              </w:rPr>
                              <w:t>ע"י: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61" type="#_x0000_t202" style="position:absolute;left:0;text-align:left;margin-left:351.5pt;margin-top:255.75pt;width:151.7pt;height:42.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" o:allowincell="f" stroked="f">
                <v:textbox>
                  <w:txbxContent>
                    <w:p w:rsidR="00903D85" w:rsidRDefault="00903D85" w:rsidP="00903D85">
                      <w:pPr>
                        <w:rPr>
                          <w:rFonts w:cs="David"/>
                          <w:szCs w:val="72"/>
                          <w:rtl/>
                        </w:rPr>
                      </w:pPr>
                      <w:r>
                        <w:rPr>
                          <w:rFonts w:cs="David"/>
                          <w:szCs w:val="72"/>
                          <w:rtl/>
                        </w:rPr>
                        <w:t xml:space="preserve">הוגש </w:t>
                      </w:r>
                      <w:r>
                        <w:rPr>
                          <w:rFonts w:cs="David"/>
                          <w:szCs w:val="72"/>
                          <w:rtl/>
                        </w:rPr>
                        <w:t>ע"י:</w:t>
                      </w:r>
                    </w:p>
                  </w:txbxContent>
                </v:textbox>
                <w10:wrap anchorx="page"/>
              </v:shape>
            </w:pict>
          </mc:Fallback>
        </mc:AlternateContent>
      </w:r>
      <w:r>
        <w:rPr>
          <w:noProof/>
          <w:rtl/>
        </w:rPr>
        <mc:AlternateContent>
          <mc:Choice Requires="wps">
            <w:drawing>
              <wp:anchor distT="0" distB="0" distL="114300" distR="114300" simplePos="0" relativeHeight="251659264" behindDoc="0" locked="0" layoutInCell="0" allowOverlap="1" wp14:anchorId="31E22D1B" wp14:editId="4CE94265">
                <wp:simplePos x="0" y="0"/>
                <wp:positionH relativeFrom="page">
                  <wp:posOffset>845820</wp:posOffset>
                </wp:positionH>
                <wp:positionV relativeFrom="paragraph">
                  <wp:posOffset>-448945</wp:posOffset>
                </wp:positionV>
                <wp:extent cx="892810" cy="631190"/>
                <wp:effectExtent l="17145" t="15240" r="13970" b="10795"/>
                <wp:wrapNone/>
                <wp:docPr id="3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631190"/>
                        </a:xfrm>
                        <a:prstGeom prst="rect">
                          <a:avLst/>
                        </a:prstGeom>
                        <a:solidFill>
                          <a:srgbClr val="FFFFFF"/>
                        </a:solidFill>
                        <a:ln w="19050">
                          <a:solidFill>
                            <a:srgbClr val="000000"/>
                          </a:solidFill>
                          <a:miter lim="800000"/>
                          <a:headEnd/>
                          <a:tailEnd/>
                        </a:ln>
                      </wps:spPr>
                      <wps:txbx>
                        <w:txbxContent>
                          <w:p w:rsidR="00903D85" w:rsidRPr="00633B8B" w:rsidRDefault="00903D85" w:rsidP="00903D85">
                            <w:pPr>
                              <w:rPr>
                                <w:szCs w:val="96"/>
                                <w:rtl/>
                              </w:rPr>
                            </w:pPr>
                            <w:r>
                              <w:rPr>
                                <w:rFonts w:cs="David" w:hint="cs"/>
                                <w:szCs w:val="96"/>
                                <w:rtl/>
                              </w:rPr>
                              <w:t>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62" type="#_x0000_t202" style="position:absolute;left:0;text-align:left;margin-left:66.6pt;margin-top:-35.35pt;width:70.3pt;height:4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" o:allowincell="f" strokeweight="1.5pt">
                <v:textbox>
                  <w:txbxContent>
                    <w:p w:rsidR="00903D85" w:rsidRPr="00633B8B" w:rsidRDefault="00903D85" w:rsidP="00903D85">
                      <w:pPr>
                        <w:rPr>
                          <w:szCs w:val="96"/>
                          <w:rtl/>
                        </w:rPr>
                      </w:pPr>
                      <w:r>
                        <w:rPr>
                          <w:rFonts w:cs="David" w:hint="cs"/>
                          <w:szCs w:val="96"/>
                          <w:rtl/>
                        </w:rPr>
                        <w:t>87</w:t>
                      </w:r>
                    </w:p>
                  </w:txbxContent>
                </v:textbox>
                <w10:wrap anchorx="page"/>
              </v:shape>
            </w:pict>
          </mc:Fallback>
        </mc:AlternateContent>
      </w:r>
    </w:p>
    <w:p w:rsidR="00903D85" w:rsidRDefault="00903D85" w:rsidP="00903D85">
      <w:pPr>
        <w:rPr>
          <w:rtl/>
        </w:rPr>
      </w:pPr>
    </w:p>
    <w:p w:rsidR="00903D85" w:rsidRDefault="00903D85" w:rsidP="00903D85">
      <w:pPr>
        <w:rPr>
          <w:rtl/>
        </w:rPr>
      </w:pPr>
    </w:p>
    <w:p w:rsidR="00903D85" w:rsidRDefault="00903D85" w:rsidP="00903D85">
      <w:pPr>
        <w:rPr>
          <w:rtl/>
        </w:rPr>
      </w:pPr>
    </w:p>
    <w:p w:rsidR="00903D85" w:rsidRDefault="00903D85" w:rsidP="00903D85">
      <w:pPr>
        <w:rPr>
          <w:rtl/>
        </w:rPr>
      </w:pPr>
    </w:p>
    <w:p w:rsidR="00903D85" w:rsidRDefault="00903D85" w:rsidP="00903D85">
      <w:pPr>
        <w:pStyle w:val="Title"/>
        <w:pBdr>
          <w:bottom w:val="single" w:sz="8" w:space="31" w:color="5B9BD5" w:themeColor="accent1"/>
        </w:pBdr>
        <w:bidi/>
        <w:rPr>
          <w:rtl/>
        </w:rPr>
      </w:pPr>
    </w:p>
    <w:p w:rsidR="00903D85" w:rsidRDefault="00903D85" w:rsidP="00903D85">
      <w:pPr>
        <w:pStyle w:val="Title"/>
        <w:pBdr>
          <w:bottom w:val="single" w:sz="8" w:space="31" w:color="5B9BD5" w:themeColor="accent1"/>
        </w:pBdr>
        <w:bidi/>
        <w:rPr>
          <w:rtl/>
        </w:rPr>
      </w:pPr>
    </w:p>
    <w:p w:rsidR="00903D85" w:rsidRDefault="00903D85" w:rsidP="00903D85">
      <w:pPr>
        <w:pStyle w:val="Title"/>
        <w:pBdr>
          <w:bottom w:val="single" w:sz="8" w:space="31" w:color="5B9BD5" w:themeColor="accent1"/>
        </w:pBdr>
        <w:bidi/>
        <w:rPr>
          <w:rtl/>
        </w:rPr>
      </w:pPr>
    </w:p>
    <w:p w:rsidR="00903D85" w:rsidRDefault="00903D85" w:rsidP="00903D85">
      <w:pPr>
        <w:pStyle w:val="Title"/>
        <w:pBdr>
          <w:bottom w:val="single" w:sz="8" w:space="31" w:color="5B9BD5" w:themeColor="accent1"/>
        </w:pBdr>
        <w:bidi/>
        <w:rPr>
          <w:rtl/>
        </w:rPr>
      </w:pPr>
    </w:p>
    <w:p w:rsidR="00903D85" w:rsidRDefault="00903D85" w:rsidP="00903D85">
      <w:pPr>
        <w:pStyle w:val="Title"/>
        <w:pBdr>
          <w:bottom w:val="single" w:sz="8" w:space="31" w:color="5B9BD5" w:themeColor="accent1"/>
        </w:pBdr>
        <w:bidi/>
        <w:rPr>
          <w:rtl/>
        </w:rPr>
      </w:pPr>
    </w:p>
    <w:p w:rsidR="00903D85" w:rsidRDefault="00903D85" w:rsidP="00903D85">
      <w:pPr>
        <w:pStyle w:val="Title"/>
        <w:pBdr>
          <w:bottom w:val="single" w:sz="8" w:space="31" w:color="5B9BD5" w:themeColor="accent1"/>
        </w:pBdr>
        <w:bidi/>
        <w:rPr>
          <w:rtl/>
        </w:rPr>
      </w:pPr>
    </w:p>
    <w:p w:rsidR="00903D85" w:rsidRDefault="00903D85" w:rsidP="00903D85">
      <w:pPr>
        <w:pStyle w:val="Title"/>
        <w:pBdr>
          <w:bottom w:val="single" w:sz="8" w:space="31" w:color="5B9BD5" w:themeColor="accent1"/>
        </w:pBdr>
        <w:bidi/>
        <w:rPr>
          <w:rtl/>
        </w:rPr>
      </w:pPr>
    </w:p>
    <w:p w:rsidR="00903D85" w:rsidRDefault="00903D85" w:rsidP="00903D85">
      <w:pPr>
        <w:pStyle w:val="Title"/>
        <w:pBdr>
          <w:bottom w:val="single" w:sz="8" w:space="31" w:color="5B9BD5" w:themeColor="accent1"/>
        </w:pBdr>
        <w:bidi/>
        <w:rPr>
          <w:rtl/>
        </w:rPr>
      </w:pPr>
    </w:p>
    <w:p w:rsidR="00903D85" w:rsidRDefault="00903D85" w:rsidP="00903D85">
      <w:pPr>
        <w:pStyle w:val="Title"/>
        <w:pBdr>
          <w:bottom w:val="single" w:sz="8" w:space="31" w:color="5B9BD5" w:themeColor="accent1"/>
        </w:pBdr>
        <w:bidi/>
        <w:rPr>
          <w:rtl/>
        </w:rPr>
      </w:pPr>
    </w:p>
    <w:p w:rsidR="00903D85" w:rsidRDefault="00903D85" w:rsidP="00903D85">
      <w:pPr>
        <w:pStyle w:val="Title"/>
        <w:pBdr>
          <w:bottom w:val="single" w:sz="8" w:space="31" w:color="5B9BD5" w:themeColor="accent1"/>
        </w:pBdr>
        <w:bidi/>
        <w:rPr>
          <w:rtl/>
        </w:rPr>
      </w:pPr>
    </w:p>
    <w:p w:rsidR="00903D85" w:rsidRDefault="00903D85" w:rsidP="00903D85">
      <w:pPr>
        <w:pStyle w:val="Title"/>
        <w:pBdr>
          <w:bottom w:val="single" w:sz="8" w:space="31" w:color="5B9BD5" w:themeColor="accent1"/>
        </w:pBdr>
        <w:bidi/>
        <w:rPr>
          <w:rtl/>
        </w:rPr>
      </w:pPr>
    </w:p>
    <w:p w:rsidR="00903D85" w:rsidRDefault="00903D85" w:rsidP="00903D85">
      <w:pPr>
        <w:pStyle w:val="Title"/>
        <w:pBdr>
          <w:bottom w:val="single" w:sz="8" w:space="31" w:color="5B9BD5" w:themeColor="accent1"/>
        </w:pBdr>
        <w:bidi/>
        <w:rPr>
          <w:rtl/>
        </w:rPr>
      </w:pPr>
    </w:p>
    <w:p w:rsidR="00903D85" w:rsidRDefault="00903D85" w:rsidP="00903D85">
      <w:pPr>
        <w:rPr>
          <w:rtl/>
        </w:rPr>
      </w:pPr>
    </w:p>
    <w:p w:rsidR="00903D85" w:rsidRDefault="00903D85" w:rsidP="00903D85">
      <w:pPr>
        <w:rPr>
          <w:rtl/>
        </w:rPr>
      </w:pPr>
    </w:p>
    <w:p w:rsidR="00903D85" w:rsidRDefault="00903D85" w:rsidP="00903D85">
      <w:pPr>
        <w:rPr>
          <w:rtl/>
        </w:rPr>
      </w:pPr>
    </w:p>
    <w:p w:rsidR="00903D85" w:rsidRDefault="00903D85" w:rsidP="00903D85"/>
    <w:p w:rsidR="00E06016" w:rsidRDefault="00E06016" w:rsidP="00A728DA">
      <w:pPr>
        <w:pStyle w:val="ListParagraph"/>
        <w:rPr>
          <w:rFonts w:ascii="Arial" w:hAnsi="Arial"/>
          <w:b/>
          <w:bCs/>
          <w:color w:val="222222"/>
          <w:shd w:val="clear" w:color="auto" w:fill="FFFFFF"/>
        </w:rPr>
      </w:pPr>
    </w:p>
    <w:p w:rsidR="00903D85" w:rsidRDefault="00903D85" w:rsidP="00A728DA">
      <w:pPr>
        <w:pStyle w:val="ListParagraph"/>
        <w:rPr>
          <w:rFonts w:ascii="Arial" w:hAnsi="Arial"/>
          <w:b/>
          <w:bCs/>
          <w:color w:val="222222"/>
          <w:shd w:val="clear" w:color="auto" w:fill="FFFFFF"/>
        </w:rPr>
      </w:pPr>
    </w:p>
    <w:p w:rsidR="00903D85" w:rsidRDefault="00903D85" w:rsidP="00A728DA">
      <w:pPr>
        <w:pStyle w:val="ListParagraph"/>
        <w:rPr>
          <w:rFonts w:ascii="Arial" w:hAnsi="Arial"/>
          <w:b/>
          <w:bCs/>
          <w:color w:val="222222"/>
          <w:shd w:val="clear" w:color="auto" w:fill="FFFFFF"/>
        </w:rPr>
      </w:pPr>
    </w:p>
    <w:p w:rsidR="00903D85" w:rsidRDefault="00903D85" w:rsidP="00A728DA">
      <w:pPr>
        <w:pStyle w:val="ListParagraph"/>
        <w:rPr>
          <w:rFonts w:ascii="Arial" w:hAnsi="Arial"/>
          <w:b/>
          <w:bCs/>
          <w:color w:val="222222"/>
          <w:shd w:val="clear" w:color="auto" w:fill="FFFFFF"/>
        </w:rPr>
      </w:pPr>
    </w:p>
    <w:p w:rsidR="00903D85" w:rsidRDefault="00903D85" w:rsidP="00A728DA">
      <w:pPr>
        <w:pStyle w:val="ListParagraph"/>
        <w:rPr>
          <w:rFonts w:ascii="Arial" w:hAnsi="Arial"/>
          <w:b/>
          <w:bCs/>
          <w:color w:val="222222"/>
          <w:shd w:val="clear" w:color="auto" w:fill="FFFFFF"/>
        </w:rPr>
      </w:pPr>
    </w:p>
    <w:p w:rsidR="00903D85" w:rsidRDefault="00903D85" w:rsidP="00A728DA">
      <w:pPr>
        <w:pStyle w:val="ListParagraph"/>
        <w:rPr>
          <w:rFonts w:ascii="Arial" w:hAnsi="Arial"/>
          <w:b/>
          <w:bCs/>
          <w:color w:val="222222"/>
          <w:shd w:val="clear" w:color="auto" w:fill="FFFFFF"/>
        </w:rPr>
      </w:pPr>
    </w:p>
    <w:p w:rsidR="00903D85" w:rsidRDefault="00903D85" w:rsidP="00A728DA">
      <w:pPr>
        <w:pStyle w:val="ListParagraph"/>
        <w:rPr>
          <w:rFonts w:ascii="Arial" w:hAnsi="Arial"/>
          <w:b/>
          <w:bCs/>
          <w:color w:val="222222"/>
          <w:shd w:val="clear" w:color="auto" w:fill="FFFFFF"/>
        </w:rPr>
      </w:pPr>
    </w:p>
    <w:p w:rsidR="00903D85" w:rsidRDefault="00903D85" w:rsidP="00A728DA">
      <w:pPr>
        <w:pStyle w:val="ListParagraph"/>
        <w:rPr>
          <w:rFonts w:ascii="Arial" w:hAnsi="Arial"/>
          <w:b/>
          <w:bCs/>
          <w:color w:val="222222"/>
          <w:shd w:val="clear" w:color="auto" w:fill="FFFFFF"/>
        </w:rPr>
      </w:pPr>
    </w:p>
    <w:p w:rsidR="00E06016" w:rsidRDefault="00E06016" w:rsidP="00FD4150">
      <w:pPr>
        <w:pStyle w:val="ListParagraph"/>
        <w:rPr>
          <w:rFonts w:ascii="Miriam" w:hAnsi="Miriam" w:cs="Miriam"/>
          <w:b/>
          <w:bCs/>
          <w:color w:val="222222"/>
          <w:shd w:val="clear" w:color="auto" w:fill="FFFFFF"/>
          <w:rtl/>
        </w:rPr>
      </w:pPr>
      <w:r w:rsidRPr="00E06016">
        <w:rPr>
          <w:rFonts w:ascii="Miriam" w:hAnsi="Miriam" w:cs="Miriam"/>
          <w:b/>
          <w:bCs/>
          <w:color w:val="222222"/>
          <w:shd w:val="clear" w:color="auto" w:fill="FFFFFF"/>
          <w:rtl/>
        </w:rPr>
        <w:lastRenderedPageBreak/>
        <w:t>שאלה 1 - פסיקות</w:t>
      </w:r>
      <w:r w:rsidR="005A3298">
        <w:rPr>
          <w:rFonts w:ascii="Miriam" w:hAnsi="Miriam" w:cs="Miriam" w:hint="cs"/>
          <w:b/>
          <w:bCs/>
          <w:color w:val="222222"/>
          <w:shd w:val="clear" w:color="auto" w:fill="FFFFFF"/>
          <w:rtl/>
        </w:rPr>
        <w:t xml:space="preserve">, </w:t>
      </w:r>
      <w:r w:rsidRPr="00E06016">
        <w:rPr>
          <w:rFonts w:ascii="Miriam" w:hAnsi="Miriam" w:cs="Miriam"/>
          <w:b/>
          <w:bCs/>
          <w:color w:val="222222"/>
          <w:shd w:val="clear" w:color="auto" w:fill="FFFFFF"/>
          <w:rtl/>
        </w:rPr>
        <w:t>סיגנלים</w:t>
      </w:r>
      <w:r w:rsidR="005A3298">
        <w:rPr>
          <w:rFonts w:ascii="Miriam" w:hAnsi="Miriam" w:cs="Miriam" w:hint="cs"/>
          <w:b/>
          <w:bCs/>
          <w:color w:val="222222"/>
          <w:shd w:val="clear" w:color="auto" w:fill="FFFFFF"/>
          <w:rtl/>
        </w:rPr>
        <w:t xml:space="preserve"> ותקש</w:t>
      </w:r>
      <w:r w:rsidR="00FD4150">
        <w:rPr>
          <w:rFonts w:ascii="Miriam" w:hAnsi="Miriam" w:cs="Miriam" w:hint="cs"/>
          <w:b/>
          <w:bCs/>
          <w:color w:val="222222"/>
          <w:shd w:val="clear" w:color="auto" w:fill="FFFFFF"/>
          <w:rtl/>
        </w:rPr>
        <w:t>ו</w:t>
      </w:r>
      <w:r w:rsidR="005A3298">
        <w:rPr>
          <w:rFonts w:ascii="Miriam" w:hAnsi="Miriam" w:cs="Miriam" w:hint="cs"/>
          <w:b/>
          <w:bCs/>
          <w:color w:val="222222"/>
          <w:shd w:val="clear" w:color="auto" w:fill="FFFFFF"/>
          <w:rtl/>
        </w:rPr>
        <w:t>רת בין תהליכים</w:t>
      </w:r>
    </w:p>
    <w:p w:rsidR="009B03EC" w:rsidRPr="00E06016" w:rsidRDefault="009B03EC" w:rsidP="00FD4150">
      <w:pPr>
        <w:pStyle w:val="ListParagraph"/>
        <w:rPr>
          <w:rFonts w:ascii="Miriam" w:hAnsi="Miriam" w:cs="Miriam"/>
          <w:b/>
          <w:bCs/>
          <w:color w:val="222222"/>
          <w:shd w:val="clear" w:color="auto" w:fill="FFFFFF"/>
          <w:rtl/>
        </w:rPr>
      </w:pPr>
    </w:p>
    <w:p w:rsidR="006F572C" w:rsidRPr="006F572C" w:rsidRDefault="00E06016" w:rsidP="004307FD">
      <w:pPr>
        <w:pStyle w:val="ListParagraph"/>
        <w:numPr>
          <w:ilvl w:val="0"/>
          <w:numId w:val="12"/>
        </w:numPr>
        <w:rPr>
          <w:rFonts w:ascii="Arial" w:hAnsi="Arial"/>
          <w:b/>
          <w:bCs/>
          <w:color w:val="222222"/>
          <w:shd w:val="clear" w:color="auto" w:fill="FFFFFF"/>
        </w:rPr>
      </w:pPr>
      <w:r w:rsidRPr="00E06016">
        <w:rPr>
          <w:rFonts w:ascii="Miriam" w:hAnsi="Miriam" w:cs="Miriam"/>
          <w:rtl/>
        </w:rPr>
        <w:t>לאחר שלמדו על סיגנלים התווכחו ביניהם שני סטודנטים בקורס מערכות הפעלה.</w:t>
      </w:r>
      <w:r w:rsidRPr="00E06016">
        <w:rPr>
          <w:rFonts w:ascii="Miriam" w:hAnsi="Miriam" w:cs="Miriam"/>
          <w:rtl/>
        </w:rPr>
        <w:br/>
        <w:t>סטודנט א' טען: "בלינוקס אין קינון של סיגנלים ולכן לעולם לא נצטרך להשתמש במנגנוני סנכרון בעת מימוש הנדלר של סיגנל".</w:t>
      </w:r>
      <w:r w:rsidRPr="00E06016">
        <w:rPr>
          <w:rFonts w:ascii="Miriam" w:hAnsi="Miriam" w:cs="Miriam"/>
          <w:rtl/>
        </w:rPr>
        <w:br/>
        <w:t>ואילו סטודנט ב' טען: "</w:t>
      </w:r>
      <w:r w:rsidRPr="00E23DB6">
        <w:rPr>
          <w:rFonts w:ascii="Miriam" w:hAnsi="Miriam" w:cs="Miriam"/>
          <w:rtl/>
        </w:rPr>
        <w:t>יתכנו מצבים בהם כן נצטרך להשתמש במנגנוני סנכרון בעת מימוש הנדלר של סיגנל"</w:t>
      </w:r>
      <w:r w:rsidRPr="00E06016">
        <w:rPr>
          <w:rFonts w:ascii="Miriam" w:hAnsi="Miriam" w:cs="Miriam"/>
          <w:rtl/>
        </w:rPr>
        <w:br/>
        <w:t>מי משניהם צודק? הסבר/הסברי.</w:t>
      </w:r>
      <w:r w:rsidRPr="00E06016">
        <w:rPr>
          <w:rFonts w:ascii="Miriam" w:hAnsi="Miriam" w:cs="Miriam"/>
          <w:rtl/>
        </w:rPr>
        <w:br/>
      </w:r>
    </w:p>
    <w:p w:rsidR="00E06016" w:rsidRPr="008026D4" w:rsidRDefault="004307FD" w:rsidP="00575396">
      <w:pPr>
        <w:pStyle w:val="ListParagraph"/>
        <w:ind w:left="1080"/>
        <w:jc w:val="both"/>
        <w:rPr>
          <w:rFonts w:asciiTheme="majorBidi" w:hAnsiTheme="majorBidi" w:cstheme="majorBidi"/>
          <w:rtl/>
        </w:rPr>
      </w:pPr>
      <w:r w:rsidRPr="008026D4">
        <w:rPr>
          <w:rFonts w:asciiTheme="majorBidi" w:hAnsiTheme="majorBidi" w:cstheme="majorBidi"/>
          <w:u w:val="single"/>
          <w:rtl/>
        </w:rPr>
        <w:t>סטודנט ב' צודק  - במקרה ויש לנו מבנה נתונים מורכב אנחנו יכולים לקבל סיגנל לביצוע פעולות מסויימות במבנה הנתונים בעת הטיפול במבנה הנתונים. הטיפול עדיין לא הסתיים ואילו הסיגנל מבצע פעולות</w:t>
      </w:r>
      <w:r w:rsidRPr="008026D4">
        <w:rPr>
          <w:rFonts w:asciiTheme="majorBidi" w:hAnsiTheme="majorBidi" w:cstheme="majorBidi"/>
          <w:u w:val="single"/>
          <w:lang w:val="ru-RU"/>
        </w:rPr>
        <w:t>/</w:t>
      </w:r>
      <w:r w:rsidRPr="008026D4">
        <w:rPr>
          <w:rFonts w:asciiTheme="majorBidi" w:hAnsiTheme="majorBidi" w:cstheme="majorBidi"/>
          <w:u w:val="single"/>
          <w:rtl/>
        </w:rPr>
        <w:t xml:space="preserve"> שינויים וכתוצאה מכך אנו עלולים לקבל תוצאות שגויות ולכן יש צורך בסינכרון</w:t>
      </w:r>
      <w:r w:rsidRPr="008026D4">
        <w:rPr>
          <w:rFonts w:asciiTheme="majorBidi" w:hAnsiTheme="majorBidi" w:cstheme="majorBidi"/>
          <w:rtl/>
        </w:rPr>
        <w:t>.</w:t>
      </w:r>
      <w:r w:rsidR="00575396" w:rsidRPr="008026D4">
        <w:rPr>
          <w:rFonts w:asciiTheme="majorBidi" w:hAnsiTheme="majorBidi" w:cstheme="majorBidi"/>
          <w:rtl/>
        </w:rPr>
        <w:t xml:space="preserve">                                   </w:t>
      </w:r>
      <w:r w:rsidR="00575396" w:rsidRPr="008026D4">
        <w:rPr>
          <w:rFonts w:asciiTheme="majorBidi" w:hAnsiTheme="majorBidi" w:cstheme="majorBidi"/>
          <w:rtl/>
        </w:rPr>
        <w:tab/>
      </w:r>
      <w:r w:rsidR="00575396" w:rsidRPr="008026D4">
        <w:rPr>
          <w:rFonts w:asciiTheme="majorBidi" w:hAnsiTheme="majorBidi" w:cstheme="majorBidi"/>
          <w:rtl/>
        </w:rPr>
        <w:tab/>
      </w:r>
      <w:r w:rsidR="00575396" w:rsidRPr="008026D4">
        <w:rPr>
          <w:rFonts w:asciiTheme="majorBidi" w:hAnsiTheme="majorBidi" w:cstheme="majorBidi"/>
          <w:rtl/>
        </w:rPr>
        <w:tab/>
      </w:r>
      <w:r w:rsidR="00575396" w:rsidRPr="008026D4">
        <w:rPr>
          <w:rFonts w:asciiTheme="majorBidi" w:hAnsiTheme="majorBidi" w:cstheme="majorBidi"/>
          <w:rtl/>
        </w:rPr>
        <w:tab/>
        <w:t xml:space="preserve">   </w:t>
      </w:r>
      <w:r w:rsidRPr="008026D4">
        <w:rPr>
          <w:rFonts w:asciiTheme="majorBidi" w:hAnsiTheme="majorBidi" w:cstheme="majorBidi"/>
          <w:rtl/>
        </w:rPr>
        <w:t xml:space="preserve">  </w:t>
      </w:r>
    </w:p>
    <w:p w:rsidR="006F572C" w:rsidRPr="0017695B" w:rsidRDefault="006F572C" w:rsidP="006F572C">
      <w:pPr>
        <w:pStyle w:val="ListParagraph"/>
        <w:ind w:left="1080"/>
        <w:rPr>
          <w:rFonts w:ascii="Arial" w:hAnsi="Arial"/>
          <w:b/>
          <w:bCs/>
          <w:color w:val="222222"/>
          <w:shd w:val="clear" w:color="auto" w:fill="FFFFFF"/>
        </w:rPr>
      </w:pPr>
    </w:p>
    <w:p w:rsidR="00C9612B" w:rsidRPr="00C9612B" w:rsidRDefault="0017695B" w:rsidP="00C9612B">
      <w:pPr>
        <w:pStyle w:val="ListParagraph"/>
        <w:numPr>
          <w:ilvl w:val="0"/>
          <w:numId w:val="12"/>
        </w:numPr>
        <w:spacing w:after="160" w:line="259" w:lineRule="auto"/>
        <w:rPr>
          <w:rFonts w:ascii="Miriam" w:hAnsi="Miriam" w:cs="Miriam"/>
          <w:rtl/>
        </w:rPr>
      </w:pPr>
      <w:r w:rsidRPr="00C9612B">
        <w:rPr>
          <w:rFonts w:ascii="Miriam" w:hAnsi="Miriam" w:cs="Miriam"/>
          <w:rtl/>
        </w:rPr>
        <w:t xml:space="preserve">אם ביט ה - </w:t>
      </w:r>
      <w:r w:rsidRPr="00C9612B">
        <w:rPr>
          <w:rFonts w:ascii="Miriam" w:hAnsi="Miriam" w:cs="Miriam"/>
        </w:rPr>
        <w:t>if</w:t>
      </w:r>
      <w:r w:rsidRPr="00C9612B">
        <w:rPr>
          <w:rFonts w:ascii="Miriam" w:hAnsi="Miriam" w:cs="Miriam"/>
          <w:rtl/>
        </w:rPr>
        <w:t xml:space="preserve"> ב - </w:t>
      </w:r>
      <w:proofErr w:type="spellStart"/>
      <w:r w:rsidRPr="00C9612B">
        <w:rPr>
          <w:rFonts w:ascii="Miriam" w:hAnsi="Miriam" w:cs="Miriam"/>
        </w:rPr>
        <w:t>eflags</w:t>
      </w:r>
      <w:proofErr w:type="spellEnd"/>
      <w:r w:rsidRPr="00C9612B">
        <w:rPr>
          <w:rFonts w:ascii="Miriam" w:hAnsi="Miriam" w:cs="Miriam"/>
          <w:rtl/>
        </w:rPr>
        <w:t xml:space="preserve"> כבוי, השפעתה של פקודת המכונה </w:t>
      </w:r>
      <w:proofErr w:type="spellStart"/>
      <w:r w:rsidRPr="00C9612B">
        <w:rPr>
          <w:rFonts w:ascii="Miriam" w:hAnsi="Miriam" w:cs="Miriam"/>
        </w:rPr>
        <w:t>sti</w:t>
      </w:r>
      <w:proofErr w:type="spellEnd"/>
      <w:r w:rsidRPr="00C9612B">
        <w:rPr>
          <w:rFonts w:ascii="Miriam" w:hAnsi="Miriam" w:cs="Miriam"/>
          <w:rtl/>
        </w:rPr>
        <w:t xml:space="preserve"> מתחילה רק לאחר סיום פקודת המכונה שבאה אחריה.</w:t>
      </w:r>
      <w:r w:rsidR="00C9612B">
        <w:rPr>
          <w:rFonts w:ascii="Miriam" w:hAnsi="Miriam" w:cs="Miriam"/>
        </w:rPr>
        <w:br/>
      </w:r>
      <w:r w:rsidR="00C9612B" w:rsidRPr="00C9612B">
        <w:rPr>
          <w:rFonts w:ascii="Miriam" w:hAnsi="Miriam" w:cs="Miriam"/>
          <w:rtl/>
        </w:rPr>
        <w:t>הא</w:t>
      </w:r>
      <w:r w:rsidR="00C9612B">
        <w:rPr>
          <w:rFonts w:ascii="Miriam" w:hAnsi="Miriam" w:cs="Miriam"/>
          <w:rtl/>
        </w:rPr>
        <w:t>ם יש הבדל בין קטעי</w:t>
      </w:r>
      <w:r w:rsidR="00C9612B" w:rsidRPr="00C9612B">
        <w:rPr>
          <w:rFonts w:ascii="Miriam" w:hAnsi="Miriam" w:cs="Miriam"/>
          <w:rtl/>
        </w:rPr>
        <w:t xml:space="preserve"> ה</w:t>
      </w:r>
      <w:r w:rsidR="00C9612B">
        <w:rPr>
          <w:rFonts w:ascii="Miriam" w:hAnsi="Miriam" w:cs="Miriam" w:hint="cs"/>
          <w:rtl/>
        </w:rPr>
        <w:t>קוד הבאים</w:t>
      </w:r>
      <w:r w:rsidR="00C9612B" w:rsidRPr="00C9612B">
        <w:rPr>
          <w:rFonts w:ascii="Miriam" w:hAnsi="Miriam" w:cs="Miriam"/>
          <w:rtl/>
        </w:rPr>
        <w:t>? אם כן מהו, אם לא הסבר/הסברי מדוע.</w:t>
      </w:r>
    </w:p>
    <w:p w:rsidR="0017695B" w:rsidRPr="0017695B" w:rsidRDefault="0017695B" w:rsidP="00437BC9">
      <w:pPr>
        <w:pStyle w:val="ListParagraph"/>
        <w:numPr>
          <w:ilvl w:val="1"/>
          <w:numId w:val="12"/>
        </w:numPr>
        <w:spacing w:after="160" w:line="259" w:lineRule="auto"/>
        <w:rPr>
          <w:rFonts w:ascii="Miriam" w:hAnsi="Miriam" w:cs="Miriam"/>
        </w:rPr>
      </w:pPr>
    </w:p>
    <w:tbl>
      <w:tblPr>
        <w:tblStyle w:val="TableGrid"/>
        <w:bidiVisual/>
        <w:tblW w:w="0" w:type="auto"/>
        <w:jc w:val="center"/>
        <w:tblLook w:val="04A0" w:firstRow="1" w:lastRow="0" w:firstColumn="1" w:lastColumn="0" w:noHBand="0" w:noVBand="1"/>
      </w:tblPr>
      <w:tblGrid>
        <w:gridCol w:w="2328"/>
        <w:gridCol w:w="2082"/>
      </w:tblGrid>
      <w:tr w:rsidR="0017695B" w:rsidRPr="00960478" w:rsidTr="0017695B">
        <w:trPr>
          <w:jc w:val="center"/>
        </w:trPr>
        <w:tc>
          <w:tcPr>
            <w:tcW w:w="2328" w:type="dxa"/>
            <w:tcBorders>
              <w:top w:val="nil"/>
              <w:left w:val="nil"/>
              <w:bottom w:val="nil"/>
              <w:right w:val="nil"/>
            </w:tcBorders>
          </w:tcPr>
          <w:p w:rsidR="0017695B" w:rsidRPr="001A4CED" w:rsidRDefault="0017695B" w:rsidP="002171A8">
            <w:pPr>
              <w:rPr>
                <w:rFonts w:ascii="Courier New" w:hAnsi="Courier New" w:cs="Courier New"/>
              </w:rPr>
            </w:pPr>
            <w:r w:rsidRPr="001A4CED">
              <w:rPr>
                <w:rFonts w:ascii="Courier New" w:hAnsi="Courier New" w:cs="Courier New"/>
              </w:rPr>
              <w:t>2.</w:t>
            </w:r>
          </w:p>
          <w:p w:rsidR="0017695B" w:rsidRPr="001A4CED" w:rsidRDefault="0017695B" w:rsidP="002171A8">
            <w:pPr>
              <w:rPr>
                <w:rFonts w:ascii="Courier New" w:hAnsi="Courier New" w:cs="Courier New"/>
              </w:rPr>
            </w:pPr>
            <w:proofErr w:type="spellStart"/>
            <w:r w:rsidRPr="001A4CED">
              <w:rPr>
                <w:rFonts w:ascii="Courier New" w:hAnsi="Courier New" w:cs="Courier New"/>
              </w:rPr>
              <w:t>sti</w:t>
            </w:r>
            <w:proofErr w:type="spellEnd"/>
          </w:p>
          <w:p w:rsidR="0017695B" w:rsidRPr="001A4CED" w:rsidRDefault="0017695B" w:rsidP="002171A8">
            <w:pPr>
              <w:rPr>
                <w:rFonts w:ascii="Courier New" w:hAnsi="Courier New" w:cs="Courier New"/>
                <w:rtl/>
              </w:rPr>
            </w:pPr>
            <w:r w:rsidRPr="001A4CED">
              <w:rPr>
                <w:rFonts w:ascii="Courier New" w:hAnsi="Courier New" w:cs="Courier New"/>
              </w:rPr>
              <w:t>cli</w:t>
            </w:r>
          </w:p>
        </w:tc>
        <w:tc>
          <w:tcPr>
            <w:tcW w:w="2082" w:type="dxa"/>
            <w:tcBorders>
              <w:top w:val="nil"/>
              <w:left w:val="nil"/>
              <w:bottom w:val="nil"/>
              <w:right w:val="nil"/>
            </w:tcBorders>
          </w:tcPr>
          <w:p w:rsidR="0017695B" w:rsidRPr="001A4CED" w:rsidRDefault="0017695B" w:rsidP="002171A8">
            <w:pPr>
              <w:rPr>
                <w:rFonts w:ascii="Courier New" w:hAnsi="Courier New" w:cs="Courier New"/>
              </w:rPr>
            </w:pPr>
            <w:r w:rsidRPr="001A4CED">
              <w:rPr>
                <w:rFonts w:ascii="Courier New" w:hAnsi="Courier New" w:cs="Courier New"/>
              </w:rPr>
              <w:t>1.</w:t>
            </w:r>
          </w:p>
          <w:p w:rsidR="0017695B" w:rsidRPr="001A4CED" w:rsidRDefault="0017695B" w:rsidP="002171A8">
            <w:pPr>
              <w:rPr>
                <w:rFonts w:ascii="Courier New" w:hAnsi="Courier New" w:cs="Courier New"/>
              </w:rPr>
            </w:pPr>
            <w:proofErr w:type="spellStart"/>
            <w:r w:rsidRPr="001A4CED">
              <w:rPr>
                <w:rFonts w:ascii="Courier New" w:hAnsi="Courier New" w:cs="Courier New"/>
              </w:rPr>
              <w:t>sti</w:t>
            </w:r>
            <w:proofErr w:type="spellEnd"/>
          </w:p>
          <w:p w:rsidR="0017695B" w:rsidRPr="001A4CED" w:rsidRDefault="0017695B" w:rsidP="00C65617">
            <w:pPr>
              <w:jc w:val="both"/>
              <w:rPr>
                <w:rFonts w:ascii="Courier New" w:hAnsi="Courier New" w:cs="Courier New"/>
              </w:rPr>
            </w:pPr>
            <w:proofErr w:type="spellStart"/>
            <w:r w:rsidRPr="001A4CED">
              <w:rPr>
                <w:rFonts w:ascii="Courier New" w:hAnsi="Courier New" w:cs="Courier New"/>
              </w:rPr>
              <w:t>nop</w:t>
            </w:r>
            <w:proofErr w:type="spellEnd"/>
          </w:p>
          <w:p w:rsidR="0017695B" w:rsidRPr="001A4CED" w:rsidRDefault="0017695B" w:rsidP="002171A8">
            <w:pPr>
              <w:rPr>
                <w:rFonts w:ascii="Courier New" w:hAnsi="Courier New" w:cs="Courier New"/>
              </w:rPr>
            </w:pPr>
            <w:r w:rsidRPr="001A4CED">
              <w:rPr>
                <w:rFonts w:ascii="Courier New" w:hAnsi="Courier New" w:cs="Courier New"/>
              </w:rPr>
              <w:t>cli</w:t>
            </w:r>
          </w:p>
          <w:p w:rsidR="0017695B" w:rsidRPr="00960478" w:rsidRDefault="0017695B" w:rsidP="002171A8">
            <w:pPr>
              <w:rPr>
                <w:rFonts w:ascii="Miriam" w:hAnsi="Miriam" w:cs="Miriam"/>
              </w:rPr>
            </w:pPr>
          </w:p>
        </w:tc>
      </w:tr>
    </w:tbl>
    <w:p w:rsidR="0017695B" w:rsidRPr="008026D4" w:rsidRDefault="002314CF" w:rsidP="008026D4">
      <w:pPr>
        <w:bidi/>
        <w:ind w:left="1440"/>
        <w:rPr>
          <w:rFonts w:asciiTheme="majorBidi" w:hAnsiTheme="majorBidi" w:cstheme="majorBidi"/>
          <w:sz w:val="22"/>
          <w:szCs w:val="22"/>
          <w:u w:val="single"/>
          <w:rtl/>
          <w:lang w:bidi="he-IL"/>
        </w:rPr>
      </w:pPr>
      <w:r w:rsidRPr="008026D4">
        <w:rPr>
          <w:rFonts w:asciiTheme="majorBidi" w:hAnsiTheme="majorBidi" w:cstheme="majorBidi"/>
          <w:sz w:val="22"/>
          <w:szCs w:val="22"/>
          <w:u w:val="single"/>
          <w:rtl/>
          <w:lang w:bidi="he-IL"/>
        </w:rPr>
        <w:t xml:space="preserve">במקרה </w:t>
      </w:r>
      <w:r w:rsidR="00AF6EC3" w:rsidRPr="008026D4">
        <w:rPr>
          <w:rFonts w:asciiTheme="majorBidi" w:hAnsiTheme="majorBidi" w:cstheme="majorBidi"/>
          <w:sz w:val="22"/>
          <w:szCs w:val="22"/>
          <w:u w:val="single"/>
          <w:rtl/>
          <w:lang w:bidi="he-IL"/>
        </w:rPr>
        <w:t xml:space="preserve">זה יש הבדל בין קטעי הקוד </w:t>
      </w:r>
      <w:r w:rsidR="00AF6EC3" w:rsidRPr="008026D4">
        <w:rPr>
          <w:rFonts w:asciiTheme="majorBidi" w:hAnsiTheme="majorBidi" w:cstheme="majorBidi"/>
          <w:sz w:val="22"/>
          <w:szCs w:val="22"/>
          <w:u w:val="single"/>
          <w:lang w:bidi="he-IL"/>
        </w:rPr>
        <w:t xml:space="preserve"> -</w:t>
      </w:r>
      <w:r w:rsidR="00AF6EC3" w:rsidRPr="008026D4">
        <w:rPr>
          <w:rFonts w:asciiTheme="majorBidi" w:hAnsiTheme="majorBidi" w:cstheme="majorBidi"/>
          <w:sz w:val="22"/>
          <w:szCs w:val="22"/>
          <w:u w:val="single"/>
          <w:rtl/>
          <w:lang w:bidi="he-IL"/>
        </w:rPr>
        <w:t xml:space="preserve"> במקרה 1 בדגל יהיה מכובה לאחר ביצוע פקודות</w:t>
      </w:r>
      <w:r w:rsidR="008026D4">
        <w:rPr>
          <w:rFonts w:asciiTheme="majorBidi" w:hAnsiTheme="majorBidi" w:cstheme="majorBidi" w:hint="cs"/>
          <w:sz w:val="22"/>
          <w:szCs w:val="22"/>
          <w:u w:val="single"/>
          <w:rtl/>
          <w:lang w:bidi="he-IL"/>
        </w:rPr>
        <w:t xml:space="preserve">  </w:t>
      </w:r>
      <w:r w:rsidR="008026D4">
        <w:rPr>
          <w:rFonts w:asciiTheme="majorBidi" w:hAnsiTheme="majorBidi" w:cstheme="majorBidi" w:hint="cs"/>
          <w:sz w:val="22"/>
          <w:szCs w:val="22"/>
          <w:u w:val="single"/>
          <w:rtl/>
          <w:lang w:bidi="he-IL"/>
        </w:rPr>
        <w:tab/>
        <w:t xml:space="preserve">    </w:t>
      </w:r>
      <w:r w:rsidR="00AF6EC3" w:rsidRPr="008026D4">
        <w:rPr>
          <w:rFonts w:asciiTheme="majorBidi" w:hAnsiTheme="majorBidi" w:cstheme="majorBidi"/>
          <w:sz w:val="22"/>
          <w:szCs w:val="22"/>
          <w:u w:val="single"/>
          <w:rtl/>
          <w:lang w:bidi="he-IL"/>
        </w:rPr>
        <w:t xml:space="preserve"> המכונה מכיוון ש- </w:t>
      </w:r>
      <w:r w:rsidR="00AF6EC3" w:rsidRPr="008026D4">
        <w:rPr>
          <w:rFonts w:asciiTheme="majorBidi" w:hAnsiTheme="majorBidi" w:cstheme="majorBidi"/>
          <w:sz w:val="22"/>
          <w:szCs w:val="22"/>
          <w:u w:val="single"/>
          <w:lang w:val="ru-RU" w:bidi="he-IL"/>
        </w:rPr>
        <w:t>с</w:t>
      </w:r>
      <w:proofErr w:type="spellStart"/>
      <w:r w:rsidR="00AF6EC3" w:rsidRPr="008026D4">
        <w:rPr>
          <w:rFonts w:asciiTheme="majorBidi" w:hAnsiTheme="majorBidi" w:cstheme="majorBidi"/>
          <w:sz w:val="22"/>
          <w:szCs w:val="22"/>
          <w:u w:val="single"/>
          <w:lang w:bidi="he-IL"/>
        </w:rPr>
        <w:t>ti</w:t>
      </w:r>
      <w:proofErr w:type="spellEnd"/>
      <w:r w:rsidR="00AF6EC3" w:rsidRPr="008026D4">
        <w:rPr>
          <w:rFonts w:asciiTheme="majorBidi" w:hAnsiTheme="majorBidi" w:cstheme="majorBidi"/>
          <w:sz w:val="22"/>
          <w:szCs w:val="22"/>
          <w:u w:val="single"/>
          <w:rtl/>
          <w:lang w:bidi="he-IL"/>
        </w:rPr>
        <w:t xml:space="preserve"> ידליק את הדגל לאחר פקודת </w:t>
      </w:r>
      <w:proofErr w:type="spellStart"/>
      <w:r w:rsidR="00AF6EC3" w:rsidRPr="008026D4">
        <w:rPr>
          <w:rFonts w:asciiTheme="majorBidi" w:hAnsiTheme="majorBidi" w:cstheme="majorBidi"/>
          <w:sz w:val="22"/>
          <w:szCs w:val="22"/>
          <w:u w:val="single"/>
          <w:lang w:bidi="he-IL"/>
        </w:rPr>
        <w:t>nop</w:t>
      </w:r>
      <w:proofErr w:type="spellEnd"/>
      <w:r w:rsidR="00AF6EC3" w:rsidRPr="008026D4">
        <w:rPr>
          <w:rFonts w:asciiTheme="majorBidi" w:hAnsiTheme="majorBidi" w:cstheme="majorBidi"/>
          <w:sz w:val="22"/>
          <w:szCs w:val="22"/>
          <w:u w:val="single"/>
          <w:rtl/>
          <w:lang w:bidi="he-IL"/>
        </w:rPr>
        <w:t xml:space="preserve"> ואילו </w:t>
      </w:r>
      <w:r w:rsidR="00AF6EC3" w:rsidRPr="008026D4">
        <w:rPr>
          <w:rFonts w:asciiTheme="majorBidi" w:hAnsiTheme="majorBidi" w:cstheme="majorBidi"/>
          <w:sz w:val="22"/>
          <w:szCs w:val="22"/>
          <w:u w:val="single"/>
          <w:lang w:bidi="he-IL"/>
        </w:rPr>
        <w:t>cli</w:t>
      </w:r>
      <w:r w:rsidR="00AF6EC3" w:rsidRPr="008026D4">
        <w:rPr>
          <w:rFonts w:asciiTheme="majorBidi" w:hAnsiTheme="majorBidi" w:cstheme="majorBidi"/>
          <w:sz w:val="22"/>
          <w:szCs w:val="22"/>
          <w:u w:val="single"/>
          <w:rtl/>
          <w:lang w:bidi="he-IL"/>
        </w:rPr>
        <w:t xml:space="preserve"> יכבה אותו לאחר מכן</w:t>
      </w:r>
      <w:r w:rsidR="008026D4">
        <w:rPr>
          <w:rFonts w:asciiTheme="majorBidi" w:hAnsiTheme="majorBidi" w:cstheme="majorBidi" w:hint="cs"/>
          <w:sz w:val="22"/>
          <w:szCs w:val="22"/>
          <w:u w:val="single"/>
          <w:rtl/>
          <w:lang w:bidi="he-IL"/>
        </w:rPr>
        <w:t>.</w:t>
      </w:r>
      <w:r w:rsidR="008026D4">
        <w:rPr>
          <w:rFonts w:asciiTheme="majorBidi" w:hAnsiTheme="majorBidi" w:cstheme="majorBidi" w:hint="cs"/>
          <w:sz w:val="22"/>
          <w:szCs w:val="22"/>
          <w:u w:val="single"/>
          <w:rtl/>
          <w:lang w:bidi="he-IL"/>
        </w:rPr>
        <w:tab/>
        <w:t xml:space="preserve">       </w:t>
      </w:r>
    </w:p>
    <w:p w:rsidR="008026D4" w:rsidRDefault="00AF6EC3" w:rsidP="008026D4">
      <w:pPr>
        <w:bidi/>
        <w:ind w:left="1440"/>
        <w:rPr>
          <w:rFonts w:asciiTheme="majorBidi" w:hAnsiTheme="majorBidi" w:cstheme="majorBidi"/>
          <w:sz w:val="22"/>
          <w:szCs w:val="22"/>
          <w:u w:val="single"/>
          <w:rtl/>
          <w:lang w:bidi="he-IL"/>
        </w:rPr>
      </w:pPr>
      <w:r w:rsidRPr="008026D4">
        <w:rPr>
          <w:rFonts w:asciiTheme="majorBidi" w:hAnsiTheme="majorBidi" w:cstheme="majorBidi"/>
          <w:sz w:val="22"/>
          <w:szCs w:val="22"/>
          <w:u w:val="single"/>
          <w:rtl/>
          <w:lang w:bidi="he-IL"/>
        </w:rPr>
        <w:t xml:space="preserve">בקרה ה-2 לעומת זאת הדגל יהיה דלוק מכיוון </w:t>
      </w:r>
      <w:r w:rsidRPr="008026D4">
        <w:rPr>
          <w:rFonts w:asciiTheme="majorBidi" w:hAnsiTheme="majorBidi" w:cstheme="majorBidi"/>
          <w:sz w:val="22"/>
          <w:szCs w:val="22"/>
          <w:u w:val="single"/>
          <w:lang w:bidi="he-IL"/>
        </w:rPr>
        <w:t xml:space="preserve"> </w:t>
      </w:r>
      <w:r w:rsidRPr="008026D4">
        <w:rPr>
          <w:rFonts w:asciiTheme="majorBidi" w:hAnsiTheme="majorBidi" w:cstheme="majorBidi"/>
          <w:sz w:val="22"/>
          <w:szCs w:val="22"/>
          <w:u w:val="single"/>
          <w:rtl/>
          <w:lang w:bidi="he-IL"/>
        </w:rPr>
        <w:t xml:space="preserve">שלאחר ביצוע </w:t>
      </w:r>
      <w:r w:rsidRPr="008026D4">
        <w:rPr>
          <w:rFonts w:asciiTheme="majorBidi" w:hAnsiTheme="majorBidi" w:cstheme="majorBidi"/>
          <w:sz w:val="22"/>
          <w:szCs w:val="22"/>
          <w:u w:val="single"/>
          <w:lang w:bidi="he-IL"/>
        </w:rPr>
        <w:t>cli</w:t>
      </w:r>
      <w:r w:rsidRPr="008026D4">
        <w:rPr>
          <w:rFonts w:asciiTheme="majorBidi" w:hAnsiTheme="majorBidi" w:cstheme="majorBidi"/>
          <w:sz w:val="22"/>
          <w:szCs w:val="22"/>
          <w:u w:val="single"/>
          <w:rtl/>
          <w:lang w:bidi="he-IL"/>
        </w:rPr>
        <w:t>,</w:t>
      </w:r>
      <w:r w:rsidR="008A30CC" w:rsidRPr="008026D4">
        <w:rPr>
          <w:rFonts w:asciiTheme="majorBidi" w:hAnsiTheme="majorBidi" w:cstheme="majorBidi"/>
          <w:sz w:val="22"/>
          <w:szCs w:val="22"/>
          <w:u w:val="single"/>
          <w:rtl/>
          <w:lang w:bidi="he-IL"/>
        </w:rPr>
        <w:t xml:space="preserve"> </w:t>
      </w:r>
      <w:r w:rsidRPr="008026D4">
        <w:rPr>
          <w:rFonts w:asciiTheme="majorBidi" w:hAnsiTheme="majorBidi" w:cstheme="majorBidi"/>
          <w:sz w:val="22"/>
          <w:szCs w:val="22"/>
          <w:u w:val="single"/>
          <w:lang w:val="ru-RU" w:bidi="he-IL"/>
        </w:rPr>
        <w:t xml:space="preserve"> </w:t>
      </w:r>
      <w:proofErr w:type="spellStart"/>
      <w:r w:rsidRPr="008026D4">
        <w:rPr>
          <w:rFonts w:asciiTheme="majorBidi" w:hAnsiTheme="majorBidi" w:cstheme="majorBidi"/>
          <w:sz w:val="22"/>
          <w:szCs w:val="22"/>
          <w:u w:val="single"/>
          <w:lang w:bidi="he-IL"/>
        </w:rPr>
        <w:t>sti</w:t>
      </w:r>
      <w:proofErr w:type="spellEnd"/>
      <w:r w:rsidRPr="008026D4">
        <w:rPr>
          <w:rFonts w:asciiTheme="majorBidi" w:hAnsiTheme="majorBidi" w:cstheme="majorBidi"/>
          <w:sz w:val="22"/>
          <w:szCs w:val="22"/>
          <w:u w:val="single"/>
          <w:rtl/>
          <w:lang w:bidi="he-IL"/>
        </w:rPr>
        <w:t>ידליק את ה</w:t>
      </w:r>
      <w:r w:rsidR="008A30CC" w:rsidRPr="008026D4">
        <w:rPr>
          <w:rFonts w:asciiTheme="majorBidi" w:hAnsiTheme="majorBidi" w:cstheme="majorBidi"/>
          <w:sz w:val="22"/>
          <w:szCs w:val="22"/>
          <w:u w:val="single"/>
          <w:rtl/>
          <w:lang w:bidi="he-IL"/>
        </w:rPr>
        <w:t>דגל</w:t>
      </w:r>
      <w:r w:rsidR="008026D4">
        <w:rPr>
          <w:rFonts w:asciiTheme="majorBidi" w:hAnsiTheme="majorBidi" w:cstheme="majorBidi" w:hint="cs"/>
          <w:sz w:val="22"/>
          <w:szCs w:val="22"/>
          <w:u w:val="single"/>
          <w:rtl/>
          <w:lang w:bidi="he-IL"/>
        </w:rPr>
        <w:tab/>
      </w:r>
      <w:r w:rsidR="008A30CC" w:rsidRPr="008026D4">
        <w:rPr>
          <w:rFonts w:asciiTheme="majorBidi" w:hAnsiTheme="majorBidi" w:cstheme="majorBidi"/>
          <w:sz w:val="22"/>
          <w:szCs w:val="22"/>
          <w:u w:val="single"/>
          <w:rtl/>
          <w:lang w:bidi="he-IL"/>
        </w:rPr>
        <w:t xml:space="preserve"> </w:t>
      </w:r>
      <w:r w:rsidRPr="008026D4">
        <w:rPr>
          <w:rFonts w:asciiTheme="majorBidi" w:hAnsiTheme="majorBidi" w:cstheme="majorBidi"/>
          <w:sz w:val="22"/>
          <w:szCs w:val="22"/>
          <w:u w:val="single"/>
          <w:rtl/>
          <w:lang w:bidi="he-IL"/>
        </w:rPr>
        <w:t xml:space="preserve"> </w:t>
      </w:r>
    </w:p>
    <w:p w:rsidR="00AF6EC3" w:rsidRPr="008026D4" w:rsidRDefault="008A30CC" w:rsidP="008026D4">
      <w:pPr>
        <w:bidi/>
        <w:ind w:left="1440"/>
        <w:rPr>
          <w:rFonts w:asciiTheme="majorBidi" w:hAnsiTheme="majorBidi" w:cstheme="majorBidi"/>
          <w:sz w:val="22"/>
          <w:szCs w:val="22"/>
          <w:u w:val="single"/>
          <w:rtl/>
          <w:lang w:bidi="he-IL"/>
        </w:rPr>
      </w:pPr>
      <w:r w:rsidRPr="008026D4">
        <w:rPr>
          <w:rFonts w:asciiTheme="majorBidi" w:hAnsiTheme="majorBidi" w:cstheme="majorBidi"/>
          <w:sz w:val="22"/>
          <w:szCs w:val="22"/>
          <w:u w:val="single"/>
          <w:rtl/>
          <w:lang w:bidi="he-IL"/>
        </w:rPr>
        <w:t>ולכן בסיום הפעולות הדגל יהיה דלוק.</w:t>
      </w:r>
      <w:r w:rsidR="008026D4">
        <w:rPr>
          <w:rFonts w:asciiTheme="majorBidi" w:hAnsiTheme="majorBidi" w:cstheme="majorBidi" w:hint="cs"/>
          <w:sz w:val="22"/>
          <w:szCs w:val="22"/>
          <w:u w:val="single"/>
          <w:rtl/>
          <w:lang w:bidi="he-IL"/>
        </w:rPr>
        <w:tab/>
      </w:r>
      <w:r w:rsidR="008026D4">
        <w:rPr>
          <w:rFonts w:asciiTheme="majorBidi" w:hAnsiTheme="majorBidi" w:cstheme="majorBidi" w:hint="cs"/>
          <w:sz w:val="22"/>
          <w:szCs w:val="22"/>
          <w:u w:val="single"/>
          <w:rtl/>
          <w:lang w:bidi="he-IL"/>
        </w:rPr>
        <w:tab/>
      </w:r>
      <w:r w:rsidR="008026D4">
        <w:rPr>
          <w:rFonts w:asciiTheme="majorBidi" w:hAnsiTheme="majorBidi" w:cstheme="majorBidi" w:hint="cs"/>
          <w:sz w:val="22"/>
          <w:szCs w:val="22"/>
          <w:u w:val="single"/>
          <w:rtl/>
          <w:lang w:bidi="he-IL"/>
        </w:rPr>
        <w:tab/>
      </w:r>
      <w:r w:rsidR="008026D4">
        <w:rPr>
          <w:rFonts w:asciiTheme="majorBidi" w:hAnsiTheme="majorBidi" w:cstheme="majorBidi" w:hint="cs"/>
          <w:sz w:val="22"/>
          <w:szCs w:val="22"/>
          <w:u w:val="single"/>
          <w:rtl/>
          <w:lang w:bidi="he-IL"/>
        </w:rPr>
        <w:tab/>
      </w:r>
      <w:r w:rsidR="008026D4">
        <w:rPr>
          <w:rFonts w:asciiTheme="majorBidi" w:hAnsiTheme="majorBidi" w:cstheme="majorBidi" w:hint="cs"/>
          <w:sz w:val="22"/>
          <w:szCs w:val="22"/>
          <w:u w:val="single"/>
          <w:rtl/>
          <w:lang w:bidi="he-IL"/>
        </w:rPr>
        <w:tab/>
      </w:r>
      <w:r w:rsidR="008026D4">
        <w:rPr>
          <w:rFonts w:asciiTheme="majorBidi" w:hAnsiTheme="majorBidi" w:cstheme="majorBidi" w:hint="cs"/>
          <w:sz w:val="22"/>
          <w:szCs w:val="22"/>
          <w:u w:val="single"/>
          <w:rtl/>
          <w:lang w:bidi="he-IL"/>
        </w:rPr>
        <w:tab/>
      </w:r>
    </w:p>
    <w:p w:rsidR="00AF6EC3" w:rsidRPr="00AF6EC3" w:rsidRDefault="00AF6EC3" w:rsidP="00AF6EC3">
      <w:pPr>
        <w:bidi/>
        <w:rPr>
          <w:rFonts w:asciiTheme="minorBidi" w:hAnsiTheme="minorBidi" w:cstheme="minorBidi"/>
          <w:u w:val="single"/>
          <w:rtl/>
          <w:lang w:bidi="he-IL"/>
        </w:rPr>
      </w:pPr>
    </w:p>
    <w:p w:rsidR="0017695B" w:rsidRPr="00AF6EC3" w:rsidRDefault="0017695B" w:rsidP="0017695B">
      <w:pPr>
        <w:bidi/>
        <w:ind w:left="720"/>
        <w:rPr>
          <w:rFonts w:ascii="Miriam" w:hAnsi="Miriam" w:cs="Miriam"/>
          <w:rtl/>
        </w:rPr>
      </w:pPr>
    </w:p>
    <w:p w:rsidR="00C9612B" w:rsidRPr="0017695B" w:rsidRDefault="00C9612B" w:rsidP="00C9612B">
      <w:pPr>
        <w:pStyle w:val="ListParagraph"/>
        <w:numPr>
          <w:ilvl w:val="1"/>
          <w:numId w:val="12"/>
        </w:numPr>
        <w:spacing w:after="160" w:line="259" w:lineRule="auto"/>
        <w:rPr>
          <w:rFonts w:ascii="Miriam" w:hAnsi="Miriam" w:cs="Miriam"/>
        </w:rPr>
      </w:pPr>
    </w:p>
    <w:tbl>
      <w:tblPr>
        <w:tblStyle w:val="TableGrid"/>
        <w:bidiVisual/>
        <w:tblW w:w="0" w:type="auto"/>
        <w:jc w:val="center"/>
        <w:tblLook w:val="04A0" w:firstRow="1" w:lastRow="0" w:firstColumn="1" w:lastColumn="0" w:noHBand="0" w:noVBand="1"/>
      </w:tblPr>
      <w:tblGrid>
        <w:gridCol w:w="2328"/>
        <w:gridCol w:w="2082"/>
      </w:tblGrid>
      <w:tr w:rsidR="00C9612B" w:rsidRPr="00960478" w:rsidTr="009C075C">
        <w:trPr>
          <w:jc w:val="center"/>
        </w:trPr>
        <w:tc>
          <w:tcPr>
            <w:tcW w:w="2328" w:type="dxa"/>
            <w:tcBorders>
              <w:top w:val="nil"/>
              <w:left w:val="nil"/>
              <w:bottom w:val="nil"/>
              <w:right w:val="nil"/>
            </w:tcBorders>
          </w:tcPr>
          <w:p w:rsidR="00C9612B" w:rsidRPr="001A4CED" w:rsidRDefault="00C9612B" w:rsidP="009C075C">
            <w:pPr>
              <w:rPr>
                <w:rFonts w:ascii="Courier New" w:hAnsi="Courier New" w:cs="Courier New"/>
              </w:rPr>
            </w:pPr>
            <w:r w:rsidRPr="001A4CED">
              <w:rPr>
                <w:rFonts w:ascii="Courier New" w:hAnsi="Courier New" w:cs="Courier New"/>
              </w:rPr>
              <w:t>2.</w:t>
            </w:r>
          </w:p>
          <w:p w:rsidR="00C9612B" w:rsidRDefault="00844389" w:rsidP="009C075C">
            <w:pPr>
              <w:rPr>
                <w:rFonts w:ascii="Courier New" w:hAnsi="Courier New" w:cs="Courier New"/>
              </w:rPr>
            </w:pPr>
            <w:proofErr w:type="spellStart"/>
            <w:r>
              <w:rPr>
                <w:rFonts w:ascii="Courier New" w:hAnsi="Courier New" w:cs="Courier New"/>
              </w:rPr>
              <w:t>I</w:t>
            </w:r>
            <w:r w:rsidR="00C9612B">
              <w:rPr>
                <w:rFonts w:ascii="Courier New" w:hAnsi="Courier New" w:cs="Courier New"/>
              </w:rPr>
              <w:t>ret</w:t>
            </w:r>
            <w:proofErr w:type="spellEnd"/>
          </w:p>
          <w:p w:rsidR="00844389" w:rsidRPr="001A4CED" w:rsidRDefault="00844389" w:rsidP="009C075C">
            <w:pPr>
              <w:rPr>
                <w:rFonts w:ascii="Courier New" w:hAnsi="Courier New" w:cs="Courier New"/>
                <w:rtl/>
              </w:rPr>
            </w:pPr>
          </w:p>
        </w:tc>
        <w:tc>
          <w:tcPr>
            <w:tcW w:w="2082" w:type="dxa"/>
            <w:tcBorders>
              <w:top w:val="nil"/>
              <w:left w:val="nil"/>
              <w:bottom w:val="nil"/>
              <w:right w:val="nil"/>
            </w:tcBorders>
          </w:tcPr>
          <w:p w:rsidR="00C9612B" w:rsidRPr="001A4CED" w:rsidRDefault="00C9612B" w:rsidP="009C075C">
            <w:pPr>
              <w:rPr>
                <w:rFonts w:ascii="Courier New" w:hAnsi="Courier New" w:cs="Courier New"/>
              </w:rPr>
            </w:pPr>
            <w:r w:rsidRPr="001A4CED">
              <w:rPr>
                <w:rFonts w:ascii="Courier New" w:hAnsi="Courier New" w:cs="Courier New"/>
              </w:rPr>
              <w:t>1.</w:t>
            </w:r>
          </w:p>
          <w:p w:rsidR="00C9612B" w:rsidRPr="001A4CED" w:rsidRDefault="00C9612B" w:rsidP="009C075C">
            <w:pPr>
              <w:rPr>
                <w:rFonts w:ascii="Courier New" w:hAnsi="Courier New" w:cs="Courier New"/>
              </w:rPr>
            </w:pPr>
            <w:proofErr w:type="spellStart"/>
            <w:r w:rsidRPr="001A4CED">
              <w:rPr>
                <w:rFonts w:ascii="Courier New" w:hAnsi="Courier New" w:cs="Courier New"/>
              </w:rPr>
              <w:t>sti</w:t>
            </w:r>
            <w:proofErr w:type="spellEnd"/>
          </w:p>
          <w:p w:rsidR="00C9612B" w:rsidRPr="001A4CED" w:rsidRDefault="00C9612B" w:rsidP="00C9612B">
            <w:pPr>
              <w:rPr>
                <w:rFonts w:ascii="Courier New" w:hAnsi="Courier New" w:cs="Courier New"/>
              </w:rPr>
            </w:pPr>
            <w:proofErr w:type="spellStart"/>
            <w:r>
              <w:rPr>
                <w:rFonts w:ascii="Courier New" w:hAnsi="Courier New" w:cs="Courier New"/>
              </w:rPr>
              <w:t>iret</w:t>
            </w:r>
            <w:proofErr w:type="spellEnd"/>
          </w:p>
          <w:p w:rsidR="00C9612B" w:rsidRPr="001A4CED" w:rsidRDefault="00C9612B" w:rsidP="009C075C">
            <w:pPr>
              <w:rPr>
                <w:rFonts w:ascii="Courier New" w:hAnsi="Courier New" w:cs="Courier New"/>
              </w:rPr>
            </w:pPr>
          </w:p>
          <w:p w:rsidR="00C9612B" w:rsidRPr="00960478" w:rsidRDefault="00C9612B" w:rsidP="009C075C">
            <w:pPr>
              <w:rPr>
                <w:rFonts w:ascii="Miriam" w:hAnsi="Miriam" w:cs="Miriam"/>
              </w:rPr>
            </w:pPr>
          </w:p>
        </w:tc>
      </w:tr>
    </w:tbl>
    <w:p w:rsidR="007D7224" w:rsidRDefault="007D7224" w:rsidP="00AB491C">
      <w:pPr>
        <w:bidi/>
        <w:ind w:left="1440"/>
        <w:jc w:val="both"/>
        <w:rPr>
          <w:rFonts w:ascii="Miriam" w:hAnsi="Miriam" w:cs="Miriam"/>
          <w:lang w:bidi="he-IL"/>
        </w:rPr>
      </w:pPr>
      <w:r w:rsidRPr="008026D4">
        <w:rPr>
          <w:rFonts w:asciiTheme="majorBidi" w:hAnsiTheme="majorBidi" w:cstheme="majorBidi"/>
          <w:sz w:val="22"/>
          <w:szCs w:val="22"/>
          <w:u w:val="single"/>
          <w:rtl/>
          <w:lang w:bidi="he-IL"/>
        </w:rPr>
        <w:t>במקרה זה אין הבדל בין קטעי הקוד – שני קטעי הקוד</w:t>
      </w:r>
      <w:r w:rsidR="0097733A" w:rsidRPr="008026D4">
        <w:rPr>
          <w:rFonts w:asciiTheme="majorBidi" w:hAnsiTheme="majorBidi" w:cstheme="majorBidi"/>
          <w:sz w:val="22"/>
          <w:szCs w:val="22"/>
          <w:u w:val="single"/>
          <w:rtl/>
          <w:lang w:bidi="he-IL"/>
        </w:rPr>
        <w:t xml:space="preserve"> יחזרו מהשגרה וישחזרו את הרגיסטרים, בפרט את </w:t>
      </w:r>
      <w:r w:rsidR="00A15F71" w:rsidRPr="008026D4">
        <w:rPr>
          <w:rFonts w:asciiTheme="majorBidi" w:hAnsiTheme="majorBidi" w:cstheme="majorBidi"/>
          <w:sz w:val="22"/>
          <w:szCs w:val="22"/>
          <w:u w:val="single"/>
          <w:lang w:bidi="he-IL"/>
        </w:rPr>
        <w:t xml:space="preserve"> </w:t>
      </w:r>
      <w:proofErr w:type="spellStart"/>
      <w:r w:rsidR="0097733A" w:rsidRPr="008026D4">
        <w:rPr>
          <w:rFonts w:asciiTheme="majorBidi" w:hAnsiTheme="majorBidi" w:cstheme="majorBidi"/>
          <w:sz w:val="22"/>
          <w:szCs w:val="22"/>
          <w:u w:val="single"/>
          <w:lang w:bidi="he-IL"/>
        </w:rPr>
        <w:t>eflag</w:t>
      </w:r>
      <w:proofErr w:type="spellEnd"/>
      <w:r w:rsidR="0097733A" w:rsidRPr="008026D4">
        <w:rPr>
          <w:rFonts w:asciiTheme="majorBidi" w:hAnsiTheme="majorBidi" w:cstheme="majorBidi"/>
          <w:sz w:val="22"/>
          <w:szCs w:val="22"/>
          <w:u w:val="single"/>
          <w:rtl/>
          <w:lang w:bidi="he-IL"/>
        </w:rPr>
        <w:t>. לאחר ביצוע הפעולה ה</w:t>
      </w:r>
      <w:r w:rsidR="004D4BA2" w:rsidRPr="008026D4">
        <w:rPr>
          <w:rFonts w:asciiTheme="majorBidi" w:hAnsiTheme="majorBidi" w:cstheme="majorBidi"/>
          <w:sz w:val="22"/>
          <w:szCs w:val="22"/>
          <w:u w:val="single"/>
          <w:rtl/>
          <w:lang w:bidi="he-IL"/>
        </w:rPr>
        <w:t>נ</w:t>
      </w:r>
      <w:r w:rsidR="0097733A" w:rsidRPr="008026D4">
        <w:rPr>
          <w:rFonts w:asciiTheme="majorBidi" w:hAnsiTheme="majorBidi" w:cstheme="majorBidi"/>
          <w:sz w:val="22"/>
          <w:szCs w:val="22"/>
          <w:u w:val="single"/>
          <w:rtl/>
          <w:lang w:bidi="he-IL"/>
        </w:rPr>
        <w:t>"ל</w:t>
      </w:r>
      <w:r w:rsidR="007D083F" w:rsidRPr="008026D4">
        <w:rPr>
          <w:rFonts w:asciiTheme="majorBidi" w:hAnsiTheme="majorBidi" w:cstheme="majorBidi"/>
          <w:sz w:val="22"/>
          <w:szCs w:val="22"/>
          <w:u w:val="single"/>
          <w:rtl/>
          <w:lang w:bidi="he-IL"/>
        </w:rPr>
        <w:t xml:space="preserve"> (חזרה מהשגרה)</w:t>
      </w:r>
      <w:r w:rsidR="0097733A" w:rsidRPr="008026D4">
        <w:rPr>
          <w:rFonts w:asciiTheme="majorBidi" w:hAnsiTheme="majorBidi" w:cstheme="majorBidi"/>
          <w:sz w:val="22"/>
          <w:szCs w:val="22"/>
          <w:u w:val="single"/>
          <w:rtl/>
          <w:lang w:bidi="he-IL"/>
        </w:rPr>
        <w:t xml:space="preserve"> אנחנו נמצאים בסביבת המשת</w:t>
      </w:r>
      <w:r w:rsidR="007D083F" w:rsidRPr="008026D4">
        <w:rPr>
          <w:rFonts w:asciiTheme="majorBidi" w:hAnsiTheme="majorBidi" w:cstheme="majorBidi"/>
          <w:sz w:val="22"/>
          <w:szCs w:val="22"/>
          <w:u w:val="single"/>
          <w:rtl/>
          <w:lang w:bidi="he-IL"/>
        </w:rPr>
        <w:t>מ</w:t>
      </w:r>
      <w:r w:rsidR="0097733A" w:rsidRPr="008026D4">
        <w:rPr>
          <w:rFonts w:asciiTheme="majorBidi" w:hAnsiTheme="majorBidi" w:cstheme="majorBidi"/>
          <w:sz w:val="22"/>
          <w:szCs w:val="22"/>
          <w:u w:val="single"/>
          <w:rtl/>
          <w:lang w:bidi="he-IL"/>
        </w:rPr>
        <w:t xml:space="preserve">ש ולכן אין </w:t>
      </w:r>
      <w:r w:rsidR="004D4BA2" w:rsidRPr="008026D4">
        <w:rPr>
          <w:rFonts w:asciiTheme="majorBidi" w:hAnsiTheme="majorBidi" w:cstheme="majorBidi"/>
          <w:sz w:val="22"/>
          <w:szCs w:val="22"/>
          <w:u w:val="single"/>
          <w:rtl/>
          <w:lang w:bidi="he-IL"/>
        </w:rPr>
        <w:t>משמעות</w:t>
      </w:r>
      <w:r w:rsidR="0097733A" w:rsidRPr="008026D4">
        <w:rPr>
          <w:rFonts w:asciiTheme="majorBidi" w:hAnsiTheme="majorBidi" w:cstheme="majorBidi"/>
          <w:sz w:val="22"/>
          <w:szCs w:val="22"/>
          <w:u w:val="single"/>
          <w:rtl/>
          <w:lang w:bidi="he-IL"/>
        </w:rPr>
        <w:t xml:space="preserve"> לפקודת ה-</w:t>
      </w:r>
      <w:proofErr w:type="spellStart"/>
      <w:r w:rsidR="0097733A" w:rsidRPr="008026D4">
        <w:rPr>
          <w:rFonts w:asciiTheme="majorBidi" w:hAnsiTheme="majorBidi" w:cstheme="majorBidi"/>
          <w:sz w:val="22"/>
          <w:szCs w:val="22"/>
          <w:u w:val="single"/>
          <w:lang w:bidi="he-IL"/>
        </w:rPr>
        <w:t>sti</w:t>
      </w:r>
      <w:proofErr w:type="spellEnd"/>
      <w:r w:rsidR="004D4BA2">
        <w:rPr>
          <w:rFonts w:asciiTheme="minorBidi" w:hAnsiTheme="minorBidi" w:cstheme="minorBidi" w:hint="cs"/>
          <w:sz w:val="22"/>
          <w:szCs w:val="22"/>
          <w:u w:val="single"/>
          <w:rtl/>
          <w:lang w:bidi="he-IL"/>
        </w:rPr>
        <w:t>.</w:t>
      </w:r>
      <w:r>
        <w:rPr>
          <w:rFonts w:ascii="Miriam" w:hAnsi="Miriam" w:cs="Miriam"/>
          <w:lang w:bidi="he-IL"/>
        </w:rPr>
        <w:tab/>
      </w:r>
    </w:p>
    <w:p w:rsidR="009B1D5A" w:rsidRPr="00334E1D" w:rsidRDefault="00334E1D" w:rsidP="007D7224">
      <w:pPr>
        <w:bidi/>
        <w:ind w:left="720"/>
        <w:rPr>
          <w:rFonts w:asciiTheme="minorBidi" w:hAnsiTheme="minorBidi" w:cstheme="minorBidi"/>
          <w:color w:val="222222"/>
          <w:sz w:val="22"/>
          <w:szCs w:val="22"/>
          <w:shd w:val="clear" w:color="auto" w:fill="FFFFFF"/>
          <w:lang w:bidi="he-IL"/>
        </w:rPr>
      </w:pPr>
      <w:r>
        <w:rPr>
          <w:rFonts w:ascii="Miriam" w:hAnsi="Miriam" w:cs="Miriam" w:hint="cs"/>
          <w:rtl/>
          <w:lang w:bidi="he-IL"/>
        </w:rPr>
        <w:tab/>
      </w:r>
    </w:p>
    <w:p w:rsidR="00E06016" w:rsidRPr="000A6D35" w:rsidRDefault="005A3298" w:rsidP="00427AA8">
      <w:pPr>
        <w:pStyle w:val="ListParagraph"/>
        <w:numPr>
          <w:ilvl w:val="0"/>
          <w:numId w:val="12"/>
        </w:numPr>
        <w:rPr>
          <w:rFonts w:ascii="Miriam" w:hAnsi="Miriam" w:cs="Miriam"/>
          <w:color w:val="222222"/>
          <w:shd w:val="clear" w:color="auto" w:fill="FFFFFF"/>
        </w:rPr>
      </w:pPr>
      <w:r w:rsidRPr="000A6D35">
        <w:rPr>
          <w:rFonts w:ascii="Miriam" w:hAnsi="Miriam" w:cs="Miriam"/>
          <w:color w:val="222222"/>
          <w:shd w:val="clear" w:color="auto" w:fill="FFFFFF"/>
          <w:rtl/>
        </w:rPr>
        <w:t>לאיזה פקודת</w:t>
      </w:r>
      <w:r w:rsidRPr="000A6D35">
        <w:rPr>
          <w:rFonts w:ascii="Miriam" w:hAnsi="Miriam" w:cs="Miriam"/>
          <w:color w:val="222222"/>
          <w:shd w:val="clear" w:color="auto" w:fill="FFFFFF"/>
        </w:rPr>
        <w:t xml:space="preserve">shell </w:t>
      </w:r>
      <w:r w:rsidRPr="000A6D35">
        <w:rPr>
          <w:rFonts w:ascii="Miriam" w:hAnsi="Miriam" w:cs="Miriam"/>
          <w:color w:val="222222"/>
          <w:shd w:val="clear" w:color="auto" w:fill="FFFFFF"/>
          <w:rtl/>
        </w:rPr>
        <w:t xml:space="preserve"> </w:t>
      </w:r>
      <w:r w:rsidR="00427AA8">
        <w:rPr>
          <w:rFonts w:ascii="Miriam" w:hAnsi="Miriam" w:cs="Miriam" w:hint="cs"/>
          <w:color w:val="222222"/>
          <w:shd w:val="clear" w:color="auto" w:fill="FFFFFF"/>
          <w:rtl/>
        </w:rPr>
        <w:t xml:space="preserve">דומה </w:t>
      </w:r>
      <w:r w:rsidRPr="000A6D35">
        <w:rPr>
          <w:rFonts w:ascii="Miriam" w:hAnsi="Miriam" w:cs="Miriam"/>
          <w:color w:val="222222"/>
          <w:shd w:val="clear" w:color="auto" w:fill="FFFFFF"/>
          <w:rtl/>
        </w:rPr>
        <w:t>התוכנית הבאה?</w:t>
      </w:r>
      <w:r w:rsidR="00911AB1">
        <w:rPr>
          <w:rFonts w:ascii="Miriam" w:hAnsi="Miriam" w:cs="Miriam"/>
          <w:color w:val="222222"/>
          <w:shd w:val="clear" w:color="auto" w:fill="FFFFFF"/>
        </w:rPr>
        <w:t xml:space="preserve"> </w:t>
      </w:r>
      <w:r w:rsidR="00911AB1">
        <w:rPr>
          <w:rFonts w:ascii="Miriam" w:hAnsi="Miriam" w:cs="Miriam" w:hint="cs"/>
          <w:color w:val="222222"/>
          <w:shd w:val="clear" w:color="auto" w:fill="FFFFFF"/>
          <w:rtl/>
        </w:rPr>
        <w:t xml:space="preserve"> הסבירו.</w:t>
      </w:r>
    </w:p>
    <w:p w:rsidR="005A3298" w:rsidRPr="00827F43" w:rsidRDefault="005A3298" w:rsidP="005A3298">
      <w:pPr>
        <w:rPr>
          <w:rFonts w:ascii="Courier New" w:hAnsi="Courier New" w:cs="Courier New"/>
          <w:color w:val="222222"/>
          <w:sz w:val="22"/>
          <w:szCs w:val="22"/>
          <w:shd w:val="clear" w:color="auto" w:fill="FFFFFF"/>
        </w:rPr>
      </w:pPr>
      <w:proofErr w:type="gramStart"/>
      <w:r w:rsidRPr="00827F43">
        <w:rPr>
          <w:rFonts w:ascii="Courier New" w:hAnsi="Courier New" w:cs="Courier New"/>
          <w:color w:val="222222"/>
          <w:sz w:val="22"/>
          <w:szCs w:val="22"/>
          <w:shd w:val="clear" w:color="auto" w:fill="FFFFFF"/>
        </w:rPr>
        <w:t>close(</w:t>
      </w:r>
      <w:proofErr w:type="gramEnd"/>
      <w:r w:rsidRPr="00827F43">
        <w:rPr>
          <w:rFonts w:ascii="Courier New" w:hAnsi="Courier New" w:cs="Courier New"/>
          <w:color w:val="222222"/>
          <w:sz w:val="22"/>
          <w:szCs w:val="22"/>
          <w:shd w:val="clear" w:color="auto" w:fill="FFFFFF"/>
        </w:rPr>
        <w:t>0);</w:t>
      </w:r>
    </w:p>
    <w:p w:rsidR="005A3298" w:rsidRPr="00827F43" w:rsidRDefault="005A3298" w:rsidP="005A3298">
      <w:pPr>
        <w:rPr>
          <w:rFonts w:ascii="Courier New" w:hAnsi="Courier New" w:cs="Courier New"/>
          <w:sz w:val="22"/>
          <w:szCs w:val="22"/>
        </w:rPr>
      </w:pPr>
      <w:proofErr w:type="gramStart"/>
      <w:r w:rsidRPr="00827F43">
        <w:rPr>
          <w:rFonts w:ascii="Courier New" w:hAnsi="Courier New" w:cs="Courier New"/>
          <w:color w:val="222222"/>
          <w:sz w:val="22"/>
          <w:szCs w:val="22"/>
          <w:shd w:val="clear" w:color="auto" w:fill="FFFFFF"/>
        </w:rPr>
        <w:t>open(</w:t>
      </w:r>
      <w:proofErr w:type="gramEnd"/>
      <w:r w:rsidRPr="00827F43">
        <w:rPr>
          <w:rFonts w:ascii="Courier New" w:hAnsi="Courier New" w:cs="Courier New"/>
          <w:color w:val="222222"/>
          <w:sz w:val="22"/>
          <w:szCs w:val="22"/>
          <w:shd w:val="clear" w:color="auto" w:fill="FFFFFF"/>
        </w:rPr>
        <w:t>“./</w:t>
      </w:r>
      <w:proofErr w:type="spellStart"/>
      <w:r w:rsidRPr="00827F43">
        <w:rPr>
          <w:rFonts w:ascii="Courier New" w:hAnsi="Courier New" w:cs="Courier New"/>
          <w:color w:val="222222"/>
          <w:sz w:val="22"/>
          <w:szCs w:val="22"/>
          <w:shd w:val="clear" w:color="auto" w:fill="FFFFFF"/>
        </w:rPr>
        <w:t>my_file</w:t>
      </w:r>
      <w:proofErr w:type="spellEnd"/>
      <w:r w:rsidRPr="00827F43">
        <w:rPr>
          <w:rFonts w:ascii="Courier New" w:hAnsi="Courier New" w:cs="Courier New"/>
          <w:color w:val="222222"/>
          <w:sz w:val="22"/>
          <w:szCs w:val="22"/>
          <w:shd w:val="clear" w:color="auto" w:fill="FFFFFF"/>
        </w:rPr>
        <w:t>”,</w:t>
      </w:r>
      <w:r w:rsidR="00827F43" w:rsidRPr="00827F43">
        <w:rPr>
          <w:rFonts w:ascii="Courier New" w:hAnsi="Courier New" w:cs="Courier New"/>
          <w:sz w:val="22"/>
          <w:szCs w:val="22"/>
        </w:rPr>
        <w:t xml:space="preserve"> O_RDONLY);</w:t>
      </w:r>
    </w:p>
    <w:p w:rsidR="00827F43" w:rsidRDefault="00827F43" w:rsidP="00827F43">
      <w:pPr>
        <w:rPr>
          <w:rFonts w:ascii="Courier New" w:hAnsi="Courier New" w:cs="Courier New"/>
          <w:sz w:val="22"/>
          <w:szCs w:val="22"/>
          <w:rtl/>
          <w:lang w:bidi="he-IL"/>
        </w:rPr>
      </w:pPr>
      <w:proofErr w:type="spellStart"/>
      <w:proofErr w:type="gramStart"/>
      <w:r w:rsidRPr="00827F43">
        <w:rPr>
          <w:rFonts w:ascii="Courier New" w:hAnsi="Courier New" w:cs="Courier New"/>
          <w:sz w:val="22"/>
          <w:szCs w:val="22"/>
        </w:rPr>
        <w:t>execv</w:t>
      </w:r>
      <w:proofErr w:type="spellEnd"/>
      <w:r w:rsidRPr="00827F43">
        <w:rPr>
          <w:rFonts w:ascii="Courier New" w:hAnsi="Courier New" w:cs="Courier New"/>
          <w:sz w:val="22"/>
          <w:szCs w:val="22"/>
        </w:rPr>
        <w:t>(</w:t>
      </w:r>
      <w:proofErr w:type="gramEnd"/>
      <w:r w:rsidRPr="00827F43">
        <w:rPr>
          <w:rFonts w:ascii="Courier New" w:hAnsi="Courier New" w:cs="Courier New"/>
          <w:sz w:val="22"/>
          <w:szCs w:val="22"/>
        </w:rPr>
        <w:t>“/bin/cat”);</w:t>
      </w:r>
    </w:p>
    <w:p w:rsidR="00AF1C72" w:rsidRPr="005A3298" w:rsidRDefault="00AF1C72" w:rsidP="00827F43">
      <w:pPr>
        <w:rPr>
          <w:rFonts w:ascii="Courier New" w:hAnsi="Courier New" w:cs="Courier New"/>
          <w:b/>
          <w:bCs/>
          <w:color w:val="222222"/>
          <w:shd w:val="clear" w:color="auto" w:fill="FFFFFF"/>
          <w:lang w:bidi="he-IL"/>
        </w:rPr>
      </w:pPr>
    </w:p>
    <w:p w:rsidR="00AB491C" w:rsidRPr="008026D4" w:rsidRDefault="00AB491C" w:rsidP="00AB491C">
      <w:pPr>
        <w:bidi/>
        <w:rPr>
          <w:rFonts w:asciiTheme="majorBidi" w:hAnsiTheme="majorBidi" w:cstheme="majorBidi"/>
          <w:sz w:val="22"/>
          <w:szCs w:val="22"/>
          <w:u w:val="single"/>
          <w:rtl/>
          <w:lang w:bidi="he-IL"/>
        </w:rPr>
      </w:pPr>
      <w:r>
        <w:rPr>
          <w:rFonts w:ascii="Miriam" w:hAnsi="Miriam" w:cs="Miriam" w:hint="cs"/>
          <w:rtl/>
          <w:lang w:bidi="he-IL"/>
        </w:rPr>
        <w:tab/>
      </w:r>
      <w:r w:rsidRPr="008026D4">
        <w:rPr>
          <w:rFonts w:asciiTheme="majorBidi" w:hAnsiTheme="majorBidi" w:cstheme="majorBidi"/>
          <w:sz w:val="22"/>
          <w:szCs w:val="22"/>
          <w:u w:val="single"/>
          <w:rtl/>
          <w:lang w:bidi="he-IL"/>
        </w:rPr>
        <w:t>הפקודה הנ"ל דומה לפקודה –</w:t>
      </w:r>
      <w:r w:rsidRPr="008026D4">
        <w:rPr>
          <w:rFonts w:asciiTheme="majorBidi" w:hAnsiTheme="majorBidi" w:cstheme="majorBidi"/>
          <w:sz w:val="22"/>
          <w:szCs w:val="22"/>
          <w:u w:val="single"/>
          <w:lang w:bidi="he-IL"/>
        </w:rPr>
        <w:t>cat &lt; ./</w:t>
      </w:r>
      <w:proofErr w:type="spellStart"/>
      <w:proofErr w:type="gramStart"/>
      <w:r w:rsidRPr="008026D4">
        <w:rPr>
          <w:rFonts w:asciiTheme="majorBidi" w:hAnsiTheme="majorBidi" w:cstheme="majorBidi"/>
          <w:sz w:val="22"/>
          <w:szCs w:val="22"/>
          <w:u w:val="single"/>
          <w:lang w:bidi="he-IL"/>
        </w:rPr>
        <w:t>my_file</w:t>
      </w:r>
      <w:proofErr w:type="spellEnd"/>
      <w:proofErr w:type="gramEnd"/>
      <w:r w:rsidRPr="008026D4">
        <w:rPr>
          <w:rFonts w:asciiTheme="majorBidi" w:hAnsiTheme="majorBidi" w:cstheme="majorBidi"/>
          <w:sz w:val="22"/>
          <w:szCs w:val="22"/>
          <w:u w:val="single"/>
          <w:lang w:bidi="he-IL"/>
        </w:rPr>
        <w:t xml:space="preserve"> </w:t>
      </w:r>
      <w:r w:rsidRPr="008026D4">
        <w:rPr>
          <w:rFonts w:asciiTheme="majorBidi" w:hAnsiTheme="majorBidi" w:cstheme="majorBidi"/>
          <w:sz w:val="22"/>
          <w:szCs w:val="22"/>
          <w:u w:val="single"/>
          <w:lang w:val="ru-RU" w:bidi="he-IL"/>
        </w:rPr>
        <w:t xml:space="preserve"> </w:t>
      </w:r>
      <w:r w:rsidRPr="008026D4">
        <w:rPr>
          <w:rFonts w:asciiTheme="majorBidi" w:hAnsiTheme="majorBidi" w:cstheme="majorBidi"/>
          <w:sz w:val="22"/>
          <w:szCs w:val="22"/>
          <w:u w:val="single"/>
          <w:lang w:bidi="he-IL"/>
        </w:rPr>
        <w:t xml:space="preserve"> </w:t>
      </w:r>
      <w:r w:rsidRPr="008026D4">
        <w:rPr>
          <w:rFonts w:asciiTheme="majorBidi" w:hAnsiTheme="majorBidi" w:cstheme="majorBidi"/>
          <w:sz w:val="22"/>
          <w:szCs w:val="22"/>
          <w:u w:val="single"/>
          <w:rtl/>
          <w:lang w:bidi="he-IL"/>
        </w:rPr>
        <w:t xml:space="preserve">  כאשר הפקודות:</w:t>
      </w:r>
      <w:r w:rsidRPr="008026D4">
        <w:rPr>
          <w:rFonts w:asciiTheme="majorBidi" w:hAnsiTheme="majorBidi" w:cstheme="majorBidi"/>
          <w:sz w:val="22"/>
          <w:szCs w:val="22"/>
          <w:u w:val="single"/>
          <w:rtl/>
          <w:lang w:bidi="he-IL"/>
        </w:rPr>
        <w:tab/>
      </w:r>
      <w:r w:rsidRPr="008026D4">
        <w:rPr>
          <w:rFonts w:asciiTheme="majorBidi" w:hAnsiTheme="majorBidi" w:cstheme="majorBidi"/>
          <w:sz w:val="22"/>
          <w:szCs w:val="22"/>
          <w:u w:val="single"/>
          <w:rtl/>
          <w:lang w:bidi="he-IL"/>
        </w:rPr>
        <w:tab/>
      </w:r>
      <w:r w:rsidR="008026D4">
        <w:rPr>
          <w:rFonts w:asciiTheme="majorBidi" w:hAnsiTheme="majorBidi" w:cstheme="majorBidi" w:hint="cs"/>
          <w:sz w:val="22"/>
          <w:szCs w:val="22"/>
          <w:u w:val="single"/>
          <w:rtl/>
          <w:lang w:bidi="he-IL"/>
        </w:rPr>
        <w:tab/>
      </w:r>
      <w:r w:rsidRPr="008026D4">
        <w:rPr>
          <w:rFonts w:asciiTheme="majorBidi" w:hAnsiTheme="majorBidi" w:cstheme="majorBidi"/>
          <w:sz w:val="22"/>
          <w:szCs w:val="22"/>
          <w:u w:val="single"/>
          <w:rtl/>
          <w:lang w:bidi="he-IL"/>
        </w:rPr>
        <w:tab/>
      </w:r>
    </w:p>
    <w:p w:rsidR="00AB491C" w:rsidRPr="008026D4" w:rsidRDefault="00AB491C" w:rsidP="00AB491C">
      <w:pPr>
        <w:bidi/>
        <w:rPr>
          <w:rFonts w:asciiTheme="majorBidi" w:hAnsiTheme="majorBidi" w:cstheme="majorBidi"/>
          <w:sz w:val="22"/>
          <w:szCs w:val="22"/>
          <w:u w:val="single"/>
          <w:rtl/>
          <w:lang w:bidi="he-IL"/>
        </w:rPr>
      </w:pPr>
      <w:r w:rsidRPr="008026D4">
        <w:rPr>
          <w:rFonts w:asciiTheme="majorBidi" w:hAnsiTheme="majorBidi" w:cstheme="majorBidi"/>
          <w:sz w:val="22"/>
          <w:szCs w:val="22"/>
          <w:rtl/>
          <w:lang w:bidi="he-IL"/>
        </w:rPr>
        <w:tab/>
      </w:r>
      <w:r w:rsidRPr="008026D4">
        <w:rPr>
          <w:rFonts w:asciiTheme="majorBidi" w:hAnsiTheme="majorBidi" w:cstheme="majorBidi"/>
          <w:sz w:val="22"/>
          <w:szCs w:val="22"/>
          <w:lang w:val="ru-RU" w:bidi="he-IL"/>
        </w:rPr>
        <w:t xml:space="preserve"> </w:t>
      </w:r>
      <w:r w:rsidRPr="008026D4">
        <w:rPr>
          <w:rFonts w:asciiTheme="majorBidi" w:hAnsiTheme="majorBidi" w:cstheme="majorBidi"/>
          <w:sz w:val="22"/>
          <w:szCs w:val="22"/>
          <w:lang w:bidi="he-IL"/>
        </w:rPr>
        <w:t xml:space="preserve">  </w:t>
      </w:r>
      <w:proofErr w:type="gramStart"/>
      <w:r w:rsidRPr="008026D4">
        <w:rPr>
          <w:rFonts w:asciiTheme="majorBidi" w:hAnsiTheme="majorBidi" w:cstheme="majorBidi"/>
          <w:sz w:val="22"/>
          <w:szCs w:val="22"/>
          <w:u w:val="single"/>
          <w:lang w:bidi="he-IL"/>
        </w:rPr>
        <w:t>Close(</w:t>
      </w:r>
      <w:proofErr w:type="gramEnd"/>
      <w:r w:rsidRPr="008026D4">
        <w:rPr>
          <w:rFonts w:asciiTheme="majorBidi" w:hAnsiTheme="majorBidi" w:cstheme="majorBidi"/>
          <w:sz w:val="22"/>
          <w:szCs w:val="22"/>
          <w:u w:val="single"/>
          <w:lang w:bidi="he-IL"/>
        </w:rPr>
        <w:t>0)</w:t>
      </w:r>
      <w:r w:rsidRPr="008026D4">
        <w:rPr>
          <w:rFonts w:asciiTheme="majorBidi" w:hAnsiTheme="majorBidi" w:cstheme="majorBidi"/>
          <w:sz w:val="22"/>
          <w:szCs w:val="22"/>
          <w:u w:val="single"/>
          <w:rtl/>
          <w:lang w:bidi="he-IL"/>
        </w:rPr>
        <w:t xml:space="preserve"> -  סוגרת </w:t>
      </w:r>
      <w:proofErr w:type="spellStart"/>
      <w:r w:rsidRPr="008026D4">
        <w:rPr>
          <w:rFonts w:asciiTheme="majorBidi" w:hAnsiTheme="majorBidi" w:cstheme="majorBidi"/>
          <w:sz w:val="22"/>
          <w:szCs w:val="22"/>
          <w:u w:val="single"/>
          <w:lang w:bidi="he-IL"/>
        </w:rPr>
        <w:t>stdin</w:t>
      </w:r>
      <w:proofErr w:type="spellEnd"/>
      <w:r w:rsidRPr="008026D4">
        <w:rPr>
          <w:rFonts w:asciiTheme="majorBidi" w:hAnsiTheme="majorBidi" w:cstheme="majorBidi"/>
          <w:sz w:val="22"/>
          <w:szCs w:val="22"/>
          <w:u w:val="single"/>
          <w:rtl/>
          <w:lang w:bidi="he-IL"/>
        </w:rPr>
        <w:t xml:space="preserve">, קלט סטנדרטי </w:t>
      </w:r>
      <w:r w:rsidRPr="008026D4">
        <w:rPr>
          <w:rFonts w:asciiTheme="majorBidi" w:hAnsiTheme="majorBidi" w:cstheme="majorBidi"/>
          <w:sz w:val="22"/>
          <w:szCs w:val="22"/>
          <w:u w:val="single"/>
          <w:rtl/>
          <w:lang w:bidi="he-IL"/>
        </w:rPr>
        <w:tab/>
      </w:r>
      <w:r w:rsidRPr="008026D4">
        <w:rPr>
          <w:rFonts w:asciiTheme="majorBidi" w:hAnsiTheme="majorBidi" w:cstheme="majorBidi"/>
          <w:sz w:val="22"/>
          <w:szCs w:val="22"/>
          <w:u w:val="single"/>
          <w:rtl/>
          <w:lang w:bidi="he-IL"/>
        </w:rPr>
        <w:tab/>
      </w:r>
      <w:r w:rsidRPr="008026D4">
        <w:rPr>
          <w:rFonts w:asciiTheme="majorBidi" w:hAnsiTheme="majorBidi" w:cstheme="majorBidi"/>
          <w:sz w:val="22"/>
          <w:szCs w:val="22"/>
          <w:u w:val="single"/>
          <w:rtl/>
          <w:lang w:bidi="he-IL"/>
        </w:rPr>
        <w:tab/>
      </w:r>
      <w:r w:rsidRPr="008026D4">
        <w:rPr>
          <w:rFonts w:asciiTheme="majorBidi" w:hAnsiTheme="majorBidi" w:cstheme="majorBidi"/>
          <w:sz w:val="22"/>
          <w:szCs w:val="22"/>
          <w:u w:val="single"/>
          <w:rtl/>
          <w:lang w:bidi="he-IL"/>
        </w:rPr>
        <w:tab/>
      </w:r>
      <w:r w:rsidR="008026D4">
        <w:rPr>
          <w:rFonts w:asciiTheme="majorBidi" w:hAnsiTheme="majorBidi" w:cstheme="majorBidi" w:hint="cs"/>
          <w:sz w:val="22"/>
          <w:szCs w:val="22"/>
          <w:u w:val="single"/>
          <w:rtl/>
          <w:lang w:bidi="he-IL"/>
        </w:rPr>
        <w:tab/>
      </w:r>
      <w:r w:rsidRPr="008026D4">
        <w:rPr>
          <w:rFonts w:asciiTheme="majorBidi" w:hAnsiTheme="majorBidi" w:cstheme="majorBidi"/>
          <w:sz w:val="22"/>
          <w:szCs w:val="22"/>
          <w:u w:val="single"/>
          <w:rtl/>
          <w:lang w:bidi="he-IL"/>
        </w:rPr>
        <w:tab/>
      </w:r>
    </w:p>
    <w:p w:rsidR="00AB491C" w:rsidRPr="008026D4" w:rsidRDefault="00AB491C" w:rsidP="00AB491C">
      <w:pPr>
        <w:bidi/>
        <w:rPr>
          <w:rFonts w:asciiTheme="majorBidi" w:hAnsiTheme="majorBidi" w:cstheme="majorBidi"/>
          <w:sz w:val="22"/>
          <w:szCs w:val="22"/>
          <w:u w:val="single"/>
          <w:rtl/>
          <w:lang w:bidi="he-IL"/>
        </w:rPr>
      </w:pPr>
      <w:r w:rsidRPr="008026D4">
        <w:rPr>
          <w:rFonts w:asciiTheme="majorBidi" w:hAnsiTheme="majorBidi" w:cstheme="majorBidi"/>
          <w:sz w:val="22"/>
          <w:szCs w:val="22"/>
          <w:rtl/>
          <w:lang w:bidi="he-IL"/>
        </w:rPr>
        <w:tab/>
      </w:r>
      <w:proofErr w:type="gramStart"/>
      <w:r w:rsidRPr="008026D4">
        <w:rPr>
          <w:rFonts w:asciiTheme="majorBidi" w:hAnsiTheme="majorBidi" w:cstheme="majorBidi"/>
          <w:sz w:val="22"/>
          <w:szCs w:val="22"/>
          <w:u w:val="single"/>
          <w:lang w:bidi="he-IL"/>
        </w:rPr>
        <w:t>open(</w:t>
      </w:r>
      <w:proofErr w:type="gramEnd"/>
      <w:r w:rsidRPr="008026D4">
        <w:rPr>
          <w:rFonts w:asciiTheme="majorBidi" w:hAnsiTheme="majorBidi" w:cstheme="majorBidi"/>
          <w:sz w:val="22"/>
          <w:szCs w:val="22"/>
          <w:u w:val="single"/>
          <w:lang w:bidi="he-IL"/>
        </w:rPr>
        <w:t>“./</w:t>
      </w:r>
      <w:proofErr w:type="spellStart"/>
      <w:r w:rsidRPr="008026D4">
        <w:rPr>
          <w:rFonts w:asciiTheme="majorBidi" w:hAnsiTheme="majorBidi" w:cstheme="majorBidi"/>
          <w:sz w:val="22"/>
          <w:szCs w:val="22"/>
          <w:u w:val="single"/>
          <w:lang w:bidi="he-IL"/>
        </w:rPr>
        <w:t>my_file</w:t>
      </w:r>
      <w:proofErr w:type="spellEnd"/>
      <w:r w:rsidRPr="008026D4">
        <w:rPr>
          <w:rFonts w:asciiTheme="majorBidi" w:hAnsiTheme="majorBidi" w:cstheme="majorBidi"/>
          <w:sz w:val="22"/>
          <w:szCs w:val="22"/>
          <w:u w:val="single"/>
          <w:lang w:bidi="he-IL"/>
        </w:rPr>
        <w:t>”, O_RDONLY)</w:t>
      </w:r>
      <w:r w:rsidRPr="008026D4">
        <w:rPr>
          <w:rFonts w:asciiTheme="majorBidi" w:hAnsiTheme="majorBidi" w:cstheme="majorBidi"/>
          <w:sz w:val="22"/>
          <w:szCs w:val="22"/>
          <w:u w:val="single"/>
          <w:rtl/>
          <w:lang w:bidi="he-IL"/>
        </w:rPr>
        <w:t xml:space="preserve"> – פותחת את הקובץ לקריאה בלבד</w:t>
      </w:r>
      <w:r w:rsidRPr="008026D4">
        <w:rPr>
          <w:rFonts w:asciiTheme="majorBidi" w:hAnsiTheme="majorBidi" w:cstheme="majorBidi"/>
          <w:sz w:val="22"/>
          <w:szCs w:val="22"/>
          <w:u w:val="single"/>
          <w:rtl/>
          <w:lang w:bidi="he-IL"/>
        </w:rPr>
        <w:tab/>
      </w:r>
      <w:r w:rsidR="008026D4">
        <w:rPr>
          <w:rFonts w:asciiTheme="majorBidi" w:hAnsiTheme="majorBidi" w:cstheme="majorBidi" w:hint="cs"/>
          <w:sz w:val="22"/>
          <w:szCs w:val="22"/>
          <w:u w:val="single"/>
          <w:rtl/>
          <w:lang w:bidi="he-IL"/>
        </w:rPr>
        <w:tab/>
      </w:r>
      <w:r w:rsidRPr="008026D4">
        <w:rPr>
          <w:rFonts w:asciiTheme="majorBidi" w:hAnsiTheme="majorBidi" w:cstheme="majorBidi"/>
          <w:sz w:val="22"/>
          <w:szCs w:val="22"/>
          <w:u w:val="single"/>
          <w:rtl/>
          <w:lang w:bidi="he-IL"/>
        </w:rPr>
        <w:tab/>
      </w:r>
    </w:p>
    <w:p w:rsidR="00AB491C" w:rsidRPr="008026D4" w:rsidRDefault="00AB491C" w:rsidP="00AB491C">
      <w:pPr>
        <w:bidi/>
        <w:rPr>
          <w:rFonts w:asciiTheme="majorBidi" w:hAnsiTheme="majorBidi" w:cstheme="majorBidi"/>
          <w:b/>
          <w:bCs/>
          <w:sz w:val="22"/>
          <w:szCs w:val="22"/>
          <w:u w:val="single"/>
          <w:rtl/>
          <w:lang w:bidi="he-IL"/>
        </w:rPr>
      </w:pPr>
      <w:r w:rsidRPr="008026D4">
        <w:rPr>
          <w:rFonts w:asciiTheme="majorBidi" w:hAnsiTheme="majorBidi" w:cstheme="majorBidi"/>
          <w:sz w:val="22"/>
          <w:szCs w:val="22"/>
          <w:rtl/>
          <w:lang w:bidi="he-IL"/>
        </w:rPr>
        <w:tab/>
      </w:r>
      <w:proofErr w:type="spellStart"/>
      <w:proofErr w:type="gramStart"/>
      <w:r w:rsidRPr="008026D4">
        <w:rPr>
          <w:rFonts w:asciiTheme="majorBidi" w:hAnsiTheme="majorBidi" w:cstheme="majorBidi"/>
          <w:sz w:val="22"/>
          <w:szCs w:val="22"/>
          <w:u w:val="single"/>
          <w:lang w:bidi="he-IL"/>
        </w:rPr>
        <w:t>execv</w:t>
      </w:r>
      <w:proofErr w:type="spellEnd"/>
      <w:r w:rsidRPr="008026D4">
        <w:rPr>
          <w:rFonts w:asciiTheme="majorBidi" w:hAnsiTheme="majorBidi" w:cstheme="majorBidi"/>
          <w:sz w:val="22"/>
          <w:szCs w:val="22"/>
          <w:u w:val="single"/>
          <w:lang w:bidi="he-IL"/>
        </w:rPr>
        <w:t>(</w:t>
      </w:r>
      <w:proofErr w:type="gramEnd"/>
      <w:r w:rsidRPr="008026D4">
        <w:rPr>
          <w:rFonts w:asciiTheme="majorBidi" w:hAnsiTheme="majorBidi" w:cstheme="majorBidi"/>
          <w:sz w:val="22"/>
          <w:szCs w:val="22"/>
          <w:u w:val="single"/>
          <w:lang w:bidi="he-IL"/>
        </w:rPr>
        <w:t>“/bin/cat”)</w:t>
      </w:r>
      <w:r w:rsidRPr="008026D4">
        <w:rPr>
          <w:rFonts w:asciiTheme="majorBidi" w:hAnsiTheme="majorBidi" w:cstheme="majorBidi"/>
          <w:sz w:val="22"/>
          <w:szCs w:val="22"/>
          <w:u w:val="single"/>
          <w:rtl/>
          <w:lang w:bidi="he-IL"/>
        </w:rPr>
        <w:t xml:space="preserve"> – מציגה את תוכן של הקובץ על המסך</w:t>
      </w:r>
      <w:r w:rsidRPr="008026D4">
        <w:rPr>
          <w:rFonts w:asciiTheme="majorBidi" w:hAnsiTheme="majorBidi" w:cstheme="majorBidi"/>
          <w:sz w:val="22"/>
          <w:szCs w:val="22"/>
          <w:u w:val="single"/>
          <w:rtl/>
          <w:lang w:bidi="he-IL"/>
        </w:rPr>
        <w:tab/>
      </w:r>
      <w:r w:rsidRPr="008026D4">
        <w:rPr>
          <w:rFonts w:asciiTheme="majorBidi" w:hAnsiTheme="majorBidi" w:cstheme="majorBidi"/>
          <w:sz w:val="22"/>
          <w:szCs w:val="22"/>
          <w:u w:val="single"/>
          <w:rtl/>
          <w:lang w:bidi="he-IL"/>
        </w:rPr>
        <w:tab/>
      </w:r>
      <w:r w:rsidRPr="008026D4">
        <w:rPr>
          <w:rFonts w:asciiTheme="majorBidi" w:hAnsiTheme="majorBidi" w:cstheme="majorBidi"/>
          <w:sz w:val="22"/>
          <w:szCs w:val="22"/>
          <w:u w:val="single"/>
          <w:rtl/>
          <w:lang w:bidi="he-IL"/>
        </w:rPr>
        <w:tab/>
      </w:r>
      <w:r w:rsidRPr="008026D4">
        <w:rPr>
          <w:rFonts w:asciiTheme="majorBidi" w:hAnsiTheme="majorBidi" w:cstheme="majorBidi"/>
          <w:sz w:val="22"/>
          <w:szCs w:val="22"/>
          <w:u w:val="single"/>
          <w:rtl/>
          <w:lang w:bidi="he-IL"/>
        </w:rPr>
        <w:tab/>
      </w:r>
    </w:p>
    <w:p w:rsidR="00AB491C" w:rsidRPr="00AB491C" w:rsidRDefault="00AB491C" w:rsidP="00AB491C">
      <w:pPr>
        <w:bidi/>
        <w:rPr>
          <w:rFonts w:asciiTheme="minorBidi" w:hAnsiTheme="minorBidi" w:cstheme="minorBidi"/>
          <w:sz w:val="22"/>
          <w:szCs w:val="22"/>
          <w:u w:val="single"/>
          <w:rtl/>
          <w:lang w:bidi="he-IL"/>
        </w:rPr>
      </w:pPr>
    </w:p>
    <w:p w:rsidR="00AB491C" w:rsidRDefault="00AB491C" w:rsidP="00AB491C">
      <w:pPr>
        <w:bidi/>
        <w:jc w:val="both"/>
        <w:rPr>
          <w:rFonts w:asciiTheme="minorBidi" w:hAnsiTheme="minorBidi" w:cstheme="minorBidi"/>
          <w:sz w:val="22"/>
          <w:szCs w:val="22"/>
          <w:u w:val="single"/>
          <w:rtl/>
          <w:lang w:bidi="he-IL"/>
        </w:rPr>
      </w:pPr>
    </w:p>
    <w:p w:rsidR="00AB491C" w:rsidRPr="00AB491C" w:rsidRDefault="00AB491C" w:rsidP="00AB491C">
      <w:pPr>
        <w:bidi/>
        <w:jc w:val="both"/>
        <w:rPr>
          <w:rFonts w:asciiTheme="minorBidi" w:hAnsiTheme="minorBidi" w:cstheme="minorBidi"/>
          <w:sz w:val="22"/>
          <w:szCs w:val="22"/>
          <w:u w:val="single"/>
          <w:rtl/>
          <w:lang w:bidi="he-IL"/>
        </w:rPr>
      </w:pPr>
    </w:p>
    <w:p w:rsidR="003A0CB4" w:rsidRPr="003A0CB4" w:rsidRDefault="0056180B" w:rsidP="00626168">
      <w:pPr>
        <w:bidi/>
        <w:rPr>
          <w:rFonts w:ascii="Miriam" w:hAnsi="Miriam" w:cs="Miriam"/>
          <w:b/>
          <w:bCs/>
          <w:color w:val="222222"/>
          <w:sz w:val="22"/>
          <w:szCs w:val="22"/>
          <w:u w:val="single"/>
          <w:shd w:val="clear" w:color="auto" w:fill="FFFFFF"/>
          <w:rtl/>
          <w:lang w:bidi="he-IL"/>
        </w:rPr>
      </w:pPr>
      <w:r>
        <w:rPr>
          <w:rFonts w:ascii="Miriam" w:hAnsi="Miriam" w:cs="Miriam"/>
          <w:b/>
          <w:bCs/>
          <w:color w:val="222222"/>
          <w:sz w:val="22"/>
          <w:szCs w:val="22"/>
          <w:u w:val="single"/>
          <w:shd w:val="clear" w:color="auto" w:fill="FFFFFF"/>
          <w:rtl/>
          <w:lang w:bidi="he-IL"/>
        </w:rPr>
        <w:lastRenderedPageBreak/>
        <w:t>שאלה 2 - זי</w:t>
      </w:r>
      <w:r>
        <w:rPr>
          <w:rFonts w:ascii="Miriam" w:hAnsi="Miriam" w:cs="Miriam" w:hint="cs"/>
          <w:b/>
          <w:bCs/>
          <w:color w:val="222222"/>
          <w:sz w:val="22"/>
          <w:szCs w:val="22"/>
          <w:u w:val="single"/>
          <w:shd w:val="clear" w:color="auto" w:fill="FFFFFF"/>
          <w:rtl/>
          <w:lang w:bidi="he-IL"/>
        </w:rPr>
        <w:t>כ</w:t>
      </w:r>
      <w:r w:rsidR="003A0CB4" w:rsidRPr="003A0CB4">
        <w:rPr>
          <w:rFonts w:ascii="Miriam" w:hAnsi="Miriam" w:cs="Miriam"/>
          <w:b/>
          <w:bCs/>
          <w:color w:val="222222"/>
          <w:sz w:val="22"/>
          <w:szCs w:val="22"/>
          <w:u w:val="single"/>
          <w:shd w:val="clear" w:color="auto" w:fill="FFFFFF"/>
          <w:rtl/>
          <w:lang w:bidi="he-IL"/>
        </w:rPr>
        <w:t>רון וירטואלי</w:t>
      </w:r>
    </w:p>
    <w:p w:rsidR="003A0CB4" w:rsidRPr="003A0CB4" w:rsidRDefault="003A0CB4" w:rsidP="003A0CB4">
      <w:pPr>
        <w:bidi/>
        <w:rPr>
          <w:rFonts w:ascii="Miriam" w:hAnsi="Miriam" w:cs="Miriam"/>
          <w:b/>
          <w:bCs/>
          <w:color w:val="222222"/>
          <w:sz w:val="22"/>
          <w:szCs w:val="22"/>
          <w:u w:val="single"/>
          <w:shd w:val="clear" w:color="auto" w:fill="FFFFFF"/>
          <w:rtl/>
          <w:lang w:bidi="he-IL"/>
        </w:rPr>
      </w:pPr>
    </w:p>
    <w:p w:rsidR="003A0CB4" w:rsidRPr="003A0CB4" w:rsidRDefault="003A0CB4" w:rsidP="003A0CB4">
      <w:pPr>
        <w:bidi/>
        <w:rPr>
          <w:rFonts w:ascii="Miriam" w:hAnsi="Miriam" w:cs="Miriam"/>
          <w:sz w:val="22"/>
          <w:szCs w:val="22"/>
          <w:lang w:bidi="he-IL"/>
        </w:rPr>
      </w:pPr>
      <w:r w:rsidRPr="003A0CB4">
        <w:rPr>
          <w:rFonts w:ascii="Miriam" w:hAnsi="Miriam" w:cs="Miriam"/>
          <w:sz w:val="22"/>
          <w:szCs w:val="22"/>
          <w:rtl/>
          <w:lang w:bidi="he-IL"/>
        </w:rPr>
        <w:t xml:space="preserve">השאלה מסתמכת על השינוי הבא במערכת הפעלה </w:t>
      </w:r>
      <w:r w:rsidRPr="003A0CB4">
        <w:rPr>
          <w:rFonts w:ascii="Miriam" w:hAnsi="Miriam" w:cs="Miriam"/>
          <w:sz w:val="22"/>
          <w:szCs w:val="22"/>
        </w:rPr>
        <w:t>Linux</w:t>
      </w:r>
      <w:r w:rsidRPr="003A0CB4">
        <w:rPr>
          <w:rFonts w:ascii="Miriam" w:hAnsi="Miriam" w:cs="Miriam"/>
          <w:sz w:val="22"/>
          <w:szCs w:val="22"/>
          <w:rtl/>
        </w:rPr>
        <w:t xml:space="preserve">: </w:t>
      </w:r>
      <w:r w:rsidRPr="003A0CB4">
        <w:rPr>
          <w:rFonts w:ascii="Miriam" w:hAnsi="Miriam" w:cs="Miriam"/>
          <w:sz w:val="22"/>
          <w:szCs w:val="22"/>
          <w:rtl/>
          <w:lang w:bidi="he-IL"/>
        </w:rPr>
        <w:t>נניח כי כעת מערכת ההפעלה משתמשת בשני זיכרונות פיזיים ראשיים</w:t>
      </w:r>
      <w:r w:rsidRPr="003A0CB4">
        <w:rPr>
          <w:rFonts w:ascii="Miriam" w:hAnsi="Miriam" w:cs="Miriam"/>
          <w:sz w:val="22"/>
          <w:szCs w:val="22"/>
          <w:rtl/>
        </w:rPr>
        <w:t xml:space="preserve">. </w:t>
      </w:r>
      <w:r w:rsidRPr="003A0CB4">
        <w:rPr>
          <w:rFonts w:ascii="Miriam" w:hAnsi="Miriam" w:cs="Miriam"/>
          <w:sz w:val="22"/>
          <w:szCs w:val="22"/>
          <w:rtl/>
          <w:lang w:bidi="he-IL"/>
        </w:rPr>
        <w:t>כל נתון בזיכרון הוירטואלי יכול להופיע באחד הזיכרונות או בשניהם</w:t>
      </w:r>
      <w:r w:rsidRPr="003A0CB4">
        <w:rPr>
          <w:rFonts w:ascii="Miriam" w:hAnsi="Miriam" w:cs="Miriam"/>
          <w:sz w:val="22"/>
          <w:szCs w:val="22"/>
          <w:rtl/>
        </w:rPr>
        <w:t xml:space="preserve">. </w:t>
      </w:r>
      <w:r w:rsidRPr="003A0CB4">
        <w:rPr>
          <w:rFonts w:ascii="Miriam" w:hAnsi="Miriam" w:cs="Miriam"/>
          <w:sz w:val="22"/>
          <w:szCs w:val="22"/>
          <w:rtl/>
          <w:lang w:bidi="he-IL"/>
        </w:rPr>
        <w:t>אם הוא מופיע בשניהם אז הוא יופיע באותה כתובת פיזית</w:t>
      </w:r>
      <w:r w:rsidRPr="003A0CB4">
        <w:rPr>
          <w:rFonts w:ascii="Miriam" w:hAnsi="Miriam" w:cs="Miriam"/>
          <w:sz w:val="22"/>
          <w:szCs w:val="22"/>
          <w:rtl/>
        </w:rPr>
        <w:t xml:space="preserve">. </w:t>
      </w:r>
      <w:r w:rsidRPr="003A0CB4">
        <w:rPr>
          <w:rFonts w:ascii="Miriam" w:hAnsi="Miriam" w:cs="Miriam"/>
          <w:sz w:val="22"/>
          <w:szCs w:val="22"/>
          <w:rtl/>
          <w:lang w:bidi="he-IL"/>
        </w:rPr>
        <w:t xml:space="preserve">כעת במקום ביט </w:t>
      </w:r>
      <w:r w:rsidRPr="003A0CB4">
        <w:rPr>
          <w:rFonts w:ascii="Miriam" w:hAnsi="Miriam" w:cs="Miriam"/>
          <w:sz w:val="22"/>
          <w:szCs w:val="22"/>
        </w:rPr>
        <w:t>present</w:t>
      </w:r>
      <w:r w:rsidRPr="003A0CB4">
        <w:rPr>
          <w:rFonts w:ascii="Miriam" w:hAnsi="Miriam" w:cs="Miriam"/>
          <w:sz w:val="22"/>
          <w:szCs w:val="22"/>
          <w:rtl/>
          <w:lang w:bidi="he-IL"/>
        </w:rPr>
        <w:t xml:space="preserve"> אחד יהיה שימוש בשני ביטים של </w:t>
      </w:r>
      <w:r w:rsidRPr="003A0CB4">
        <w:rPr>
          <w:rFonts w:ascii="Miriam" w:hAnsi="Miriam" w:cs="Miriam"/>
          <w:sz w:val="22"/>
          <w:szCs w:val="22"/>
        </w:rPr>
        <w:t>present</w:t>
      </w:r>
      <w:r w:rsidRPr="003A0CB4">
        <w:rPr>
          <w:rFonts w:ascii="Miriam" w:hAnsi="Miriam" w:cs="Miriam"/>
          <w:sz w:val="22"/>
          <w:szCs w:val="22"/>
          <w:rtl/>
        </w:rPr>
        <w:t xml:space="preserve">. </w:t>
      </w:r>
      <w:r w:rsidRPr="003A0CB4">
        <w:rPr>
          <w:rFonts w:ascii="Miriam" w:hAnsi="Miriam" w:cs="Miriam"/>
          <w:sz w:val="22"/>
          <w:szCs w:val="22"/>
          <w:rtl/>
          <w:lang w:bidi="he-IL"/>
        </w:rPr>
        <w:t>אם שניהם כבויים אז הדף לא נמצא בזיכרון</w:t>
      </w:r>
      <w:r w:rsidRPr="003A0CB4">
        <w:rPr>
          <w:rFonts w:ascii="Miriam" w:hAnsi="Miriam" w:cs="Miriam"/>
          <w:sz w:val="22"/>
          <w:szCs w:val="22"/>
          <w:rtl/>
        </w:rPr>
        <w:t xml:space="preserve">. </w:t>
      </w:r>
      <w:r w:rsidRPr="003A0CB4">
        <w:rPr>
          <w:rFonts w:ascii="Miriam" w:hAnsi="Miriam" w:cs="Miriam"/>
          <w:sz w:val="22"/>
          <w:szCs w:val="22"/>
          <w:rtl/>
          <w:lang w:bidi="he-IL"/>
        </w:rPr>
        <w:t>אם הביט הראשון דלוק</w:t>
      </w:r>
      <w:r w:rsidRPr="003A0CB4">
        <w:rPr>
          <w:rFonts w:ascii="Miriam" w:hAnsi="Miriam" w:cs="Miriam"/>
          <w:sz w:val="22"/>
          <w:szCs w:val="22"/>
          <w:rtl/>
        </w:rPr>
        <w:t xml:space="preserve">, </w:t>
      </w:r>
      <w:r w:rsidRPr="003A0CB4">
        <w:rPr>
          <w:rFonts w:ascii="Miriam" w:hAnsi="Miriam" w:cs="Miriam"/>
          <w:sz w:val="22"/>
          <w:szCs w:val="22"/>
          <w:rtl/>
          <w:lang w:bidi="he-IL"/>
        </w:rPr>
        <w:t>אז הדף נמצא בזיכרון הראשון</w:t>
      </w:r>
      <w:r w:rsidRPr="003A0CB4">
        <w:rPr>
          <w:rFonts w:ascii="Miriam" w:hAnsi="Miriam" w:cs="Miriam"/>
          <w:sz w:val="22"/>
          <w:szCs w:val="22"/>
          <w:rtl/>
        </w:rPr>
        <w:t xml:space="preserve">. </w:t>
      </w:r>
      <w:r w:rsidRPr="003A0CB4">
        <w:rPr>
          <w:rFonts w:ascii="Miriam" w:hAnsi="Miriam" w:cs="Miriam"/>
          <w:sz w:val="22"/>
          <w:szCs w:val="22"/>
          <w:rtl/>
          <w:lang w:bidi="he-IL"/>
        </w:rPr>
        <w:t>אם השני דלוק</w:t>
      </w:r>
      <w:r w:rsidRPr="003A0CB4">
        <w:rPr>
          <w:rFonts w:ascii="Miriam" w:hAnsi="Miriam" w:cs="Miriam"/>
          <w:sz w:val="22"/>
          <w:szCs w:val="22"/>
          <w:rtl/>
        </w:rPr>
        <w:t xml:space="preserve">, </w:t>
      </w:r>
      <w:r w:rsidRPr="003A0CB4">
        <w:rPr>
          <w:rFonts w:ascii="Miriam" w:hAnsi="Miriam" w:cs="Miriam"/>
          <w:sz w:val="22"/>
          <w:szCs w:val="22"/>
          <w:rtl/>
          <w:lang w:bidi="he-IL"/>
        </w:rPr>
        <w:t>אז הדף נמצא בזיכרון השני</w:t>
      </w:r>
      <w:r w:rsidRPr="003A0CB4">
        <w:rPr>
          <w:rFonts w:ascii="Miriam" w:hAnsi="Miriam" w:cs="Miriam"/>
          <w:sz w:val="22"/>
          <w:szCs w:val="22"/>
          <w:rtl/>
        </w:rPr>
        <w:t xml:space="preserve">. </w:t>
      </w:r>
      <w:r w:rsidRPr="003A0CB4">
        <w:rPr>
          <w:rFonts w:ascii="Miriam" w:hAnsi="Miriam" w:cs="Miriam"/>
          <w:sz w:val="22"/>
          <w:szCs w:val="22"/>
          <w:rtl/>
          <w:lang w:bidi="he-IL"/>
        </w:rPr>
        <w:t>אם שניהם דלוקים אז הדף נמצא בשני הזיכרונות</w:t>
      </w:r>
      <w:r w:rsidRPr="003A0CB4">
        <w:rPr>
          <w:rFonts w:ascii="Miriam" w:hAnsi="Miriam" w:cs="Miriam"/>
          <w:sz w:val="22"/>
          <w:szCs w:val="22"/>
          <w:rtl/>
        </w:rPr>
        <w:t xml:space="preserve">. </w:t>
      </w:r>
      <w:r w:rsidRPr="003A0CB4">
        <w:rPr>
          <w:rFonts w:ascii="Miriam" w:hAnsi="Miriam" w:cs="Miriam"/>
          <w:sz w:val="22"/>
          <w:szCs w:val="22"/>
          <w:rtl/>
          <w:lang w:bidi="he-IL"/>
        </w:rPr>
        <w:t xml:space="preserve">אנו עובדים עם מערכת של </w:t>
      </w:r>
      <w:r w:rsidRPr="003A0CB4">
        <w:rPr>
          <w:rFonts w:ascii="Miriam" w:hAnsi="Miriam" w:cs="Miriam"/>
          <w:sz w:val="22"/>
          <w:szCs w:val="22"/>
          <w:rtl/>
        </w:rPr>
        <w:t xml:space="preserve">32 </w:t>
      </w:r>
      <w:r w:rsidRPr="003A0CB4">
        <w:rPr>
          <w:rFonts w:ascii="Miriam" w:hAnsi="Miriam" w:cs="Miriam"/>
          <w:sz w:val="22"/>
          <w:szCs w:val="22"/>
          <w:rtl/>
          <w:lang w:bidi="he-IL"/>
        </w:rPr>
        <w:t xml:space="preserve">ביט וגודל דף של </w:t>
      </w:r>
      <w:r w:rsidRPr="003A0CB4">
        <w:rPr>
          <w:rFonts w:ascii="Miriam" w:hAnsi="Miriam" w:cs="Miriam"/>
          <w:sz w:val="22"/>
          <w:szCs w:val="22"/>
        </w:rPr>
        <w:t>4K</w:t>
      </w:r>
      <w:r w:rsidRPr="003A0CB4">
        <w:rPr>
          <w:rFonts w:ascii="Miriam" w:hAnsi="Miriam" w:cs="Miriam"/>
          <w:sz w:val="22"/>
          <w:szCs w:val="22"/>
          <w:rtl/>
          <w:lang w:bidi="he-IL"/>
        </w:rPr>
        <w:t xml:space="preserve"> כרגיל</w:t>
      </w:r>
      <w:r w:rsidRPr="003A0CB4">
        <w:rPr>
          <w:rFonts w:ascii="Miriam" w:hAnsi="Miriam" w:cs="Miriam"/>
          <w:sz w:val="22"/>
          <w:szCs w:val="22"/>
          <w:rtl/>
        </w:rPr>
        <w:t xml:space="preserve">. </w:t>
      </w:r>
    </w:p>
    <w:p w:rsidR="003A0CB4" w:rsidRPr="003A0CB4" w:rsidRDefault="003A0CB4" w:rsidP="003A0CB4">
      <w:pPr>
        <w:bidi/>
        <w:rPr>
          <w:rFonts w:ascii="Miriam" w:hAnsi="Miriam" w:cs="Miriam"/>
          <w:sz w:val="22"/>
          <w:szCs w:val="22"/>
          <w:rtl/>
        </w:rPr>
      </w:pPr>
    </w:p>
    <w:p w:rsidR="003A0CB4" w:rsidRPr="003A0CB4" w:rsidRDefault="0062643E" w:rsidP="003A0CB4">
      <w:pPr>
        <w:numPr>
          <w:ilvl w:val="0"/>
          <w:numId w:val="14"/>
        </w:numPr>
        <w:bidi/>
        <w:rPr>
          <w:rFonts w:ascii="Miriam" w:hAnsi="Miriam" w:cs="Miriam"/>
          <w:sz w:val="22"/>
          <w:szCs w:val="22"/>
          <w:rtl/>
        </w:rPr>
      </w:pPr>
      <w:r>
        <w:rPr>
          <w:rFonts w:ascii="Miriam" w:hAnsi="Miriam" w:cs="Miriam" w:hint="cs"/>
          <w:sz w:val="22"/>
          <w:szCs w:val="22"/>
          <w:rtl/>
          <w:lang w:bidi="he-IL"/>
        </w:rPr>
        <w:t>מ</w:t>
      </w:r>
      <w:r w:rsidR="003A0CB4" w:rsidRPr="003A0CB4">
        <w:rPr>
          <w:rFonts w:ascii="Miriam" w:hAnsi="Miriam" w:cs="Miriam"/>
          <w:sz w:val="22"/>
          <w:szCs w:val="22"/>
          <w:rtl/>
          <w:lang w:bidi="he-IL"/>
        </w:rPr>
        <w:t xml:space="preserve">ה הוא גודל הזיכרון הוירטואלי המקסימאלי שאליו יכול לגשת תהליך במבנה החדש </w:t>
      </w:r>
      <w:r w:rsidR="003A0CB4" w:rsidRPr="003A0CB4">
        <w:rPr>
          <w:rFonts w:ascii="Miriam" w:hAnsi="Miriam" w:cs="Miriam"/>
          <w:sz w:val="22"/>
          <w:szCs w:val="22"/>
          <w:rtl/>
        </w:rPr>
        <w:t>(</w:t>
      </w:r>
      <w:r w:rsidR="003A0CB4" w:rsidRPr="003A0CB4">
        <w:rPr>
          <w:rFonts w:ascii="Miriam" w:hAnsi="Miriam" w:cs="Miriam"/>
          <w:sz w:val="22"/>
          <w:szCs w:val="22"/>
          <w:rtl/>
          <w:lang w:bidi="he-IL"/>
        </w:rPr>
        <w:t>תחת ההנחה שתהליך יכול להשתמש בכל מרחב הכתובות</w:t>
      </w:r>
      <w:r w:rsidR="003A0CB4" w:rsidRPr="003A0CB4">
        <w:rPr>
          <w:rFonts w:ascii="Miriam" w:hAnsi="Miriam" w:cs="Miriam"/>
          <w:sz w:val="22"/>
          <w:szCs w:val="22"/>
          <w:rtl/>
        </w:rPr>
        <w:t xml:space="preserve">)? </w:t>
      </w:r>
      <w:r w:rsidR="003A0CB4" w:rsidRPr="003A0CB4">
        <w:rPr>
          <w:rFonts w:ascii="Miriam" w:hAnsi="Miriam" w:cs="Miriam"/>
          <w:sz w:val="22"/>
          <w:szCs w:val="22"/>
          <w:rtl/>
          <w:lang w:bidi="he-IL"/>
        </w:rPr>
        <w:t>הסבירו</w:t>
      </w:r>
      <w:r w:rsidR="003A0CB4" w:rsidRPr="003A0CB4">
        <w:rPr>
          <w:rFonts w:ascii="Miriam" w:hAnsi="Miriam" w:cs="Miriam"/>
          <w:sz w:val="22"/>
          <w:szCs w:val="22"/>
          <w:rtl/>
        </w:rPr>
        <w:t>.</w:t>
      </w:r>
      <w:r w:rsidR="003A0CB4" w:rsidRPr="003A0CB4">
        <w:rPr>
          <w:rFonts w:ascii="Miriam" w:hAnsi="Miriam" w:cs="Miriam"/>
          <w:sz w:val="22"/>
          <w:szCs w:val="22"/>
          <w:rtl/>
        </w:rPr>
        <w:br/>
      </w:r>
    </w:p>
    <w:p w:rsidR="003A0CB4" w:rsidRPr="00CD34DB" w:rsidRDefault="00CD34DB" w:rsidP="001372CC">
      <w:pPr>
        <w:bidi/>
        <w:ind w:left="720"/>
        <w:jc w:val="both"/>
        <w:rPr>
          <w:rFonts w:asciiTheme="majorBidi" w:hAnsiTheme="majorBidi" w:cstheme="majorBidi"/>
          <w:color w:val="FF0000"/>
          <w:sz w:val="22"/>
          <w:szCs w:val="22"/>
          <w:u w:val="single"/>
          <w:rtl/>
          <w:lang w:bidi="he-IL"/>
        </w:rPr>
      </w:pPr>
      <w:r>
        <w:rPr>
          <w:rFonts w:asciiTheme="majorBidi" w:hAnsiTheme="majorBidi" w:cstheme="majorBidi"/>
          <w:sz w:val="22"/>
          <w:szCs w:val="22"/>
          <w:u w:val="single"/>
        </w:rPr>
        <w:t>4GB</w:t>
      </w:r>
      <w:r>
        <w:rPr>
          <w:rFonts w:asciiTheme="majorBidi" w:hAnsiTheme="majorBidi" w:cstheme="majorBidi" w:hint="cs"/>
          <w:sz w:val="22"/>
          <w:szCs w:val="22"/>
          <w:u w:val="single"/>
          <w:rtl/>
          <w:lang w:bidi="he-IL"/>
        </w:rPr>
        <w:t xml:space="preserve"> </w:t>
      </w:r>
      <w:r w:rsidR="007A1956">
        <w:rPr>
          <w:rFonts w:asciiTheme="majorBidi" w:hAnsiTheme="majorBidi" w:cstheme="majorBidi"/>
          <w:sz w:val="22"/>
          <w:szCs w:val="22"/>
          <w:u w:val="single"/>
          <w:rtl/>
          <w:lang w:bidi="he-IL"/>
        </w:rPr>
        <w:t>–</w:t>
      </w:r>
      <w:r w:rsidR="007A1956">
        <w:rPr>
          <w:rFonts w:asciiTheme="majorBidi" w:hAnsiTheme="majorBidi" w:cstheme="majorBidi" w:hint="cs"/>
          <w:sz w:val="22"/>
          <w:szCs w:val="22"/>
          <w:u w:val="single"/>
          <w:rtl/>
          <w:lang w:bidi="he-IL"/>
        </w:rPr>
        <w:t xml:space="preserve"> המערכת שאנו עובדים איתה היא 32 ביט וגודל דף של </w:t>
      </w:r>
      <w:proofErr w:type="gramStart"/>
      <w:r w:rsidR="007A1956">
        <w:rPr>
          <w:rFonts w:asciiTheme="majorBidi" w:hAnsiTheme="majorBidi" w:cstheme="majorBidi"/>
          <w:sz w:val="22"/>
          <w:szCs w:val="22"/>
          <w:u w:val="single"/>
          <w:lang w:bidi="he-IL"/>
        </w:rPr>
        <w:t>K</w:t>
      </w:r>
      <w:r w:rsidR="007A1956">
        <w:rPr>
          <w:rFonts w:asciiTheme="majorBidi" w:hAnsiTheme="majorBidi" w:cstheme="majorBidi" w:hint="cs"/>
          <w:sz w:val="22"/>
          <w:szCs w:val="22"/>
          <w:u w:val="single"/>
          <w:rtl/>
          <w:lang w:bidi="he-IL"/>
        </w:rPr>
        <w:t>4  ולכן</w:t>
      </w:r>
      <w:proofErr w:type="gramEnd"/>
      <w:r w:rsidR="007A1956">
        <w:rPr>
          <w:rFonts w:asciiTheme="majorBidi" w:hAnsiTheme="majorBidi" w:cstheme="majorBidi" w:hint="cs"/>
          <w:sz w:val="22"/>
          <w:szCs w:val="22"/>
          <w:u w:val="single"/>
          <w:rtl/>
          <w:lang w:bidi="he-IL"/>
        </w:rPr>
        <w:t xml:space="preserve"> גודל הזכירון הוירטואלי הוא </w:t>
      </w:r>
      <w:r w:rsidR="007A1956">
        <w:rPr>
          <w:rFonts w:asciiTheme="majorBidi" w:hAnsiTheme="majorBidi" w:cstheme="majorBidi"/>
          <w:sz w:val="22"/>
          <w:szCs w:val="22"/>
          <w:u w:val="single"/>
          <w:lang w:bidi="he-IL"/>
        </w:rPr>
        <w:t>GB</w:t>
      </w:r>
      <w:r w:rsidR="007A1956">
        <w:rPr>
          <w:rFonts w:asciiTheme="majorBidi" w:hAnsiTheme="majorBidi" w:cstheme="majorBidi" w:hint="cs"/>
          <w:sz w:val="22"/>
          <w:szCs w:val="22"/>
          <w:u w:val="single"/>
          <w:rtl/>
          <w:lang w:bidi="he-IL"/>
        </w:rPr>
        <w:t>4</w:t>
      </w:r>
      <w:r w:rsidR="007A1956">
        <w:rPr>
          <w:rFonts w:asciiTheme="majorBidi" w:hAnsiTheme="majorBidi" w:cstheme="majorBidi" w:hint="cs"/>
          <w:sz w:val="22"/>
          <w:szCs w:val="22"/>
          <w:u w:val="single"/>
          <w:lang w:bidi="he-IL"/>
        </w:rPr>
        <w:t xml:space="preserve"> </w:t>
      </w:r>
      <w:r w:rsidR="007A1956">
        <w:rPr>
          <w:rFonts w:asciiTheme="majorBidi" w:hAnsiTheme="majorBidi" w:cstheme="majorBidi" w:hint="cs"/>
          <w:sz w:val="22"/>
          <w:szCs w:val="22"/>
          <w:u w:val="single"/>
          <w:rtl/>
          <w:lang w:bidi="he-IL"/>
        </w:rPr>
        <w:t>.</w:t>
      </w:r>
      <w:r w:rsidR="001372CC">
        <w:rPr>
          <w:rFonts w:asciiTheme="majorBidi" w:hAnsiTheme="majorBidi" w:cstheme="majorBidi" w:hint="cs"/>
          <w:sz w:val="22"/>
          <w:szCs w:val="22"/>
          <w:u w:val="single"/>
          <w:rtl/>
          <w:lang w:bidi="he-IL"/>
        </w:rPr>
        <w:tab/>
      </w:r>
      <w:r w:rsidR="001372CC">
        <w:rPr>
          <w:rFonts w:asciiTheme="majorBidi" w:hAnsiTheme="majorBidi" w:cstheme="majorBidi" w:hint="cs"/>
          <w:sz w:val="22"/>
          <w:szCs w:val="22"/>
          <w:u w:val="single"/>
          <w:rtl/>
          <w:lang w:bidi="he-IL"/>
        </w:rPr>
        <w:tab/>
      </w:r>
      <w:r w:rsidR="001372CC">
        <w:rPr>
          <w:rFonts w:asciiTheme="majorBidi" w:hAnsiTheme="majorBidi" w:cstheme="majorBidi" w:hint="cs"/>
          <w:sz w:val="22"/>
          <w:szCs w:val="22"/>
          <w:u w:val="single"/>
          <w:rtl/>
          <w:lang w:bidi="he-IL"/>
        </w:rPr>
        <w:tab/>
      </w:r>
      <w:r w:rsidR="001372CC">
        <w:rPr>
          <w:rFonts w:asciiTheme="majorBidi" w:hAnsiTheme="majorBidi" w:cstheme="majorBidi" w:hint="cs"/>
          <w:sz w:val="22"/>
          <w:szCs w:val="22"/>
          <w:u w:val="single"/>
          <w:rtl/>
          <w:lang w:bidi="he-IL"/>
        </w:rPr>
        <w:tab/>
      </w:r>
      <w:r w:rsidR="001372CC">
        <w:rPr>
          <w:rFonts w:asciiTheme="majorBidi" w:hAnsiTheme="majorBidi" w:cstheme="majorBidi" w:hint="cs"/>
          <w:sz w:val="22"/>
          <w:szCs w:val="22"/>
          <w:u w:val="single"/>
          <w:rtl/>
          <w:lang w:bidi="he-IL"/>
        </w:rPr>
        <w:tab/>
      </w:r>
      <w:r w:rsidR="001372CC">
        <w:rPr>
          <w:rFonts w:asciiTheme="majorBidi" w:hAnsiTheme="majorBidi" w:cstheme="majorBidi" w:hint="cs"/>
          <w:sz w:val="22"/>
          <w:szCs w:val="22"/>
          <w:u w:val="single"/>
          <w:rtl/>
          <w:lang w:bidi="he-IL"/>
        </w:rPr>
        <w:tab/>
      </w:r>
      <w:r w:rsidR="001372CC">
        <w:rPr>
          <w:rFonts w:asciiTheme="majorBidi" w:hAnsiTheme="majorBidi" w:cstheme="majorBidi" w:hint="cs"/>
          <w:sz w:val="22"/>
          <w:szCs w:val="22"/>
          <w:u w:val="single"/>
          <w:rtl/>
          <w:lang w:bidi="he-IL"/>
        </w:rPr>
        <w:tab/>
      </w:r>
      <w:r w:rsidR="001372CC">
        <w:rPr>
          <w:rFonts w:asciiTheme="majorBidi" w:hAnsiTheme="majorBidi" w:cstheme="majorBidi" w:hint="cs"/>
          <w:sz w:val="22"/>
          <w:szCs w:val="22"/>
          <w:u w:val="single"/>
          <w:rtl/>
          <w:lang w:bidi="he-IL"/>
        </w:rPr>
        <w:tab/>
      </w:r>
      <w:r w:rsidR="001372CC">
        <w:rPr>
          <w:rFonts w:asciiTheme="majorBidi" w:hAnsiTheme="majorBidi" w:cstheme="majorBidi" w:hint="cs"/>
          <w:sz w:val="22"/>
          <w:szCs w:val="22"/>
          <w:u w:val="single"/>
          <w:rtl/>
          <w:lang w:bidi="he-IL"/>
        </w:rPr>
        <w:tab/>
      </w:r>
      <w:r w:rsidR="001372CC">
        <w:rPr>
          <w:rFonts w:asciiTheme="majorBidi" w:hAnsiTheme="majorBidi" w:cstheme="majorBidi" w:hint="cs"/>
          <w:sz w:val="22"/>
          <w:szCs w:val="22"/>
          <w:u w:val="single"/>
          <w:rtl/>
          <w:lang w:bidi="he-IL"/>
        </w:rPr>
        <w:tab/>
      </w:r>
    </w:p>
    <w:p w:rsidR="003A0CB4" w:rsidRPr="003A0CB4" w:rsidRDefault="003A0CB4" w:rsidP="003A0CB4">
      <w:pPr>
        <w:bidi/>
        <w:rPr>
          <w:rFonts w:ascii="Miriam" w:hAnsi="Miriam" w:cs="Miriam"/>
          <w:color w:val="FF0000"/>
          <w:sz w:val="22"/>
          <w:szCs w:val="22"/>
          <w:lang w:bidi="he-IL"/>
        </w:rPr>
      </w:pPr>
    </w:p>
    <w:p w:rsidR="003A0CB4" w:rsidRPr="003A0CB4" w:rsidRDefault="003A0CB4" w:rsidP="003A0CB4">
      <w:pPr>
        <w:numPr>
          <w:ilvl w:val="0"/>
          <w:numId w:val="14"/>
        </w:numPr>
        <w:bidi/>
        <w:rPr>
          <w:rFonts w:ascii="Miriam" w:hAnsi="Miriam" w:cs="Miriam"/>
          <w:sz w:val="22"/>
          <w:szCs w:val="22"/>
        </w:rPr>
      </w:pPr>
      <w:r w:rsidRPr="003A0CB4">
        <w:rPr>
          <w:rFonts w:ascii="Miriam" w:hAnsi="Miriam" w:cs="Miriam"/>
          <w:sz w:val="22"/>
          <w:szCs w:val="22"/>
          <w:rtl/>
          <w:lang w:bidi="he-IL"/>
        </w:rPr>
        <w:t>האם צריך לבצע שינוי במנגנון התרגום של כתובת לפי טבלאות הדפים עבור השינוי</w:t>
      </w:r>
      <w:r w:rsidRPr="003A0CB4">
        <w:rPr>
          <w:rFonts w:ascii="Miriam" w:hAnsi="Miriam" w:cs="Miriam"/>
          <w:sz w:val="22"/>
          <w:szCs w:val="22"/>
          <w:rtl/>
        </w:rPr>
        <w:t xml:space="preserve">? </w:t>
      </w:r>
      <w:r w:rsidRPr="003A0CB4">
        <w:rPr>
          <w:rFonts w:ascii="Miriam" w:hAnsi="Miriam" w:cs="Miriam"/>
          <w:sz w:val="22"/>
          <w:szCs w:val="22"/>
          <w:rtl/>
          <w:lang w:bidi="he-IL"/>
        </w:rPr>
        <w:t>אם כן תארו מה השינוי</w:t>
      </w:r>
      <w:r w:rsidRPr="003A0CB4">
        <w:rPr>
          <w:rFonts w:ascii="Miriam" w:hAnsi="Miriam" w:cs="Miriam"/>
          <w:sz w:val="22"/>
          <w:szCs w:val="22"/>
          <w:rtl/>
        </w:rPr>
        <w:t xml:space="preserve">? </w:t>
      </w:r>
      <w:r w:rsidRPr="003A0CB4">
        <w:rPr>
          <w:rFonts w:ascii="Miriam" w:hAnsi="Miriam" w:cs="Miriam"/>
          <w:sz w:val="22"/>
          <w:szCs w:val="22"/>
          <w:rtl/>
          <w:lang w:bidi="he-IL"/>
        </w:rPr>
        <w:t>אחרת</w:t>
      </w:r>
      <w:r w:rsidRPr="003A0CB4">
        <w:rPr>
          <w:rFonts w:ascii="Miriam" w:hAnsi="Miriam" w:cs="Miriam"/>
          <w:sz w:val="22"/>
          <w:szCs w:val="22"/>
          <w:rtl/>
        </w:rPr>
        <w:t xml:space="preserve">, </w:t>
      </w:r>
      <w:r w:rsidRPr="003A0CB4">
        <w:rPr>
          <w:rFonts w:ascii="Miriam" w:hAnsi="Miriam" w:cs="Miriam"/>
          <w:sz w:val="22"/>
          <w:szCs w:val="22"/>
          <w:rtl/>
          <w:lang w:bidi="he-IL"/>
        </w:rPr>
        <w:t>הסבירו מדוע לא</w:t>
      </w:r>
      <w:r w:rsidRPr="003A0CB4">
        <w:rPr>
          <w:rFonts w:ascii="Miriam" w:hAnsi="Miriam" w:cs="Miriam"/>
          <w:sz w:val="22"/>
          <w:szCs w:val="22"/>
          <w:rtl/>
        </w:rPr>
        <w:t>.</w:t>
      </w:r>
    </w:p>
    <w:p w:rsidR="003A0CB4" w:rsidRPr="003A0CB4" w:rsidRDefault="003A0CB4" w:rsidP="003A0CB4">
      <w:pPr>
        <w:bidi/>
        <w:ind w:left="360"/>
        <w:rPr>
          <w:rFonts w:ascii="Miriam" w:hAnsi="Miriam" w:cs="Miriam"/>
          <w:sz w:val="22"/>
          <w:szCs w:val="22"/>
          <w:rtl/>
        </w:rPr>
      </w:pPr>
    </w:p>
    <w:p w:rsidR="00020A52" w:rsidRPr="00853EC3" w:rsidRDefault="007A1956" w:rsidP="001372CC">
      <w:pPr>
        <w:bidi/>
        <w:ind w:left="720"/>
        <w:jc w:val="both"/>
        <w:rPr>
          <w:rFonts w:asciiTheme="majorBidi" w:hAnsiTheme="majorBidi" w:cstheme="majorBidi"/>
          <w:sz w:val="22"/>
          <w:szCs w:val="22"/>
          <w:u w:val="single"/>
          <w:rtl/>
          <w:lang w:bidi="he-IL"/>
        </w:rPr>
      </w:pPr>
      <w:r>
        <w:rPr>
          <w:rFonts w:asciiTheme="majorBidi" w:hAnsiTheme="majorBidi" w:cstheme="majorBidi" w:hint="cs"/>
          <w:sz w:val="22"/>
          <w:szCs w:val="22"/>
          <w:u w:val="single"/>
          <w:rtl/>
          <w:lang w:bidi="he-IL"/>
        </w:rPr>
        <w:t>כן</w:t>
      </w:r>
      <w:r w:rsidR="00020A52">
        <w:rPr>
          <w:rFonts w:asciiTheme="majorBidi" w:hAnsiTheme="majorBidi" w:cstheme="majorBidi" w:hint="cs"/>
          <w:sz w:val="22"/>
          <w:szCs w:val="22"/>
          <w:u w:val="single"/>
          <w:rtl/>
          <w:lang w:bidi="he-IL"/>
        </w:rPr>
        <w:t xml:space="preserve"> </w:t>
      </w:r>
      <w:r w:rsidR="00853EC3">
        <w:rPr>
          <w:rFonts w:asciiTheme="majorBidi" w:hAnsiTheme="majorBidi" w:cstheme="majorBidi"/>
          <w:sz w:val="22"/>
          <w:szCs w:val="22"/>
          <w:u w:val="single"/>
          <w:rtl/>
          <w:lang w:bidi="he-IL"/>
        </w:rPr>
        <w:t>–</w:t>
      </w:r>
      <w:r w:rsidR="00020A52">
        <w:rPr>
          <w:rFonts w:asciiTheme="majorBidi" w:hAnsiTheme="majorBidi" w:cstheme="majorBidi" w:hint="cs"/>
          <w:sz w:val="22"/>
          <w:szCs w:val="22"/>
          <w:u w:val="single"/>
          <w:rtl/>
          <w:lang w:bidi="he-IL"/>
        </w:rPr>
        <w:t xml:space="preserve"> </w:t>
      </w:r>
      <w:r w:rsidR="00853EC3">
        <w:rPr>
          <w:rFonts w:asciiTheme="majorBidi" w:hAnsiTheme="majorBidi" w:cstheme="majorBidi" w:hint="cs"/>
          <w:sz w:val="22"/>
          <w:szCs w:val="22"/>
          <w:u w:val="single"/>
          <w:rtl/>
          <w:lang w:bidi="he-IL"/>
        </w:rPr>
        <w:t>עלינו לדעת עם איזה זיכרון פיזי אנחנו עובדים לכן עלינו לשמור מידע עבור ה-</w:t>
      </w:r>
      <w:r w:rsidR="00853EC3">
        <w:rPr>
          <w:rFonts w:asciiTheme="majorBidi" w:hAnsiTheme="majorBidi" w:cstheme="majorBidi"/>
          <w:sz w:val="22"/>
          <w:szCs w:val="22"/>
          <w:u w:val="single"/>
          <w:lang w:bidi="he-IL"/>
        </w:rPr>
        <w:t>present</w:t>
      </w:r>
      <w:r w:rsidR="00853EC3">
        <w:rPr>
          <w:rFonts w:asciiTheme="majorBidi" w:hAnsiTheme="majorBidi" w:cstheme="majorBidi" w:hint="cs"/>
          <w:sz w:val="22"/>
          <w:szCs w:val="22"/>
          <w:u w:val="single"/>
          <w:rtl/>
          <w:lang w:bidi="he-IL"/>
        </w:rPr>
        <w:t xml:space="preserve"> של הזיכרון הראשי הנוסף (ברגיסטר</w:t>
      </w:r>
      <w:r w:rsidR="00E14D67">
        <w:rPr>
          <w:rFonts w:asciiTheme="majorBidi" w:hAnsiTheme="majorBidi" w:cstheme="majorBidi" w:hint="cs"/>
          <w:sz w:val="22"/>
          <w:szCs w:val="22"/>
          <w:u w:val="single"/>
          <w:rtl/>
          <w:lang w:bidi="he-IL"/>
        </w:rPr>
        <w:t xml:space="preserve"> </w:t>
      </w:r>
      <w:r w:rsidR="00E14D67">
        <w:rPr>
          <w:rFonts w:asciiTheme="majorBidi" w:hAnsiTheme="majorBidi" w:cstheme="majorBidi"/>
          <w:sz w:val="22"/>
          <w:szCs w:val="22"/>
          <w:u w:val="single"/>
          <w:lang w:bidi="he-IL"/>
        </w:rPr>
        <w:t>cr3</w:t>
      </w:r>
      <w:r w:rsidR="00853EC3">
        <w:rPr>
          <w:rFonts w:asciiTheme="majorBidi" w:hAnsiTheme="majorBidi" w:cstheme="majorBidi" w:hint="cs"/>
          <w:sz w:val="22"/>
          <w:szCs w:val="22"/>
          <w:u w:val="single"/>
          <w:rtl/>
          <w:lang w:bidi="he-IL"/>
        </w:rPr>
        <w:t xml:space="preserve"> או במשתנה גלובלי</w:t>
      </w:r>
      <w:r w:rsidR="00060910">
        <w:rPr>
          <w:rFonts w:asciiTheme="majorBidi" w:hAnsiTheme="majorBidi" w:cstheme="majorBidi" w:hint="cs"/>
          <w:sz w:val="22"/>
          <w:szCs w:val="22"/>
          <w:u w:val="single"/>
          <w:rtl/>
          <w:lang w:bidi="he-IL"/>
        </w:rPr>
        <w:t xml:space="preserve"> מסוי</w:t>
      </w:r>
      <w:r w:rsidR="00853EC3">
        <w:rPr>
          <w:rFonts w:asciiTheme="majorBidi" w:hAnsiTheme="majorBidi" w:cstheme="majorBidi" w:hint="cs"/>
          <w:sz w:val="22"/>
          <w:szCs w:val="22"/>
          <w:u w:val="single"/>
          <w:rtl/>
          <w:lang w:bidi="he-IL"/>
        </w:rPr>
        <w:t>ם)</w:t>
      </w:r>
      <w:r w:rsidR="00373CDF">
        <w:rPr>
          <w:rFonts w:asciiTheme="majorBidi" w:hAnsiTheme="majorBidi" w:cstheme="majorBidi" w:hint="cs"/>
          <w:sz w:val="22"/>
          <w:szCs w:val="22"/>
          <w:u w:val="single"/>
          <w:rtl/>
          <w:lang w:bidi="he-IL"/>
        </w:rPr>
        <w:t xml:space="preserve"> כך שהרגיסטר </w:t>
      </w:r>
      <w:r w:rsidR="00373CDF">
        <w:rPr>
          <w:rFonts w:asciiTheme="majorBidi" w:hAnsiTheme="majorBidi" w:cstheme="majorBidi"/>
          <w:sz w:val="22"/>
          <w:szCs w:val="22"/>
          <w:u w:val="single"/>
          <w:lang w:bidi="he-IL"/>
        </w:rPr>
        <w:t>cr3</w:t>
      </w:r>
      <w:r w:rsidR="00373CDF">
        <w:rPr>
          <w:rFonts w:asciiTheme="majorBidi" w:hAnsiTheme="majorBidi" w:cstheme="majorBidi" w:hint="cs"/>
          <w:sz w:val="22"/>
          <w:szCs w:val="22"/>
          <w:u w:val="single"/>
          <w:rtl/>
          <w:lang w:bidi="he-IL"/>
        </w:rPr>
        <w:t xml:space="preserve"> עם המידע הנוסף ידעו להפנות את ה-</w:t>
      </w:r>
      <w:r w:rsidR="00373CDF">
        <w:rPr>
          <w:rFonts w:asciiTheme="majorBidi" w:hAnsiTheme="majorBidi" w:cstheme="majorBidi"/>
          <w:sz w:val="22"/>
          <w:szCs w:val="22"/>
          <w:u w:val="single"/>
          <w:lang w:bidi="he-IL"/>
        </w:rPr>
        <w:t xml:space="preserve">PGD </w:t>
      </w:r>
      <w:r w:rsidR="00373CDF">
        <w:rPr>
          <w:rFonts w:asciiTheme="majorBidi" w:hAnsiTheme="majorBidi" w:cstheme="majorBidi" w:hint="cs"/>
          <w:sz w:val="22"/>
          <w:szCs w:val="22"/>
          <w:u w:val="single"/>
          <w:rtl/>
          <w:lang w:bidi="he-IL"/>
        </w:rPr>
        <w:t xml:space="preserve"> לזיכרון המתאים</w:t>
      </w:r>
      <w:r w:rsidR="00060910">
        <w:rPr>
          <w:rFonts w:asciiTheme="majorBidi" w:hAnsiTheme="majorBidi" w:cstheme="majorBidi" w:hint="cs"/>
          <w:sz w:val="22"/>
          <w:szCs w:val="22"/>
          <w:u w:val="single"/>
          <w:rtl/>
          <w:lang w:bidi="he-IL"/>
        </w:rPr>
        <w:t>.</w:t>
      </w:r>
      <w:r w:rsidR="00373CDF">
        <w:rPr>
          <w:rFonts w:asciiTheme="majorBidi" w:hAnsiTheme="majorBidi" w:cstheme="majorBidi" w:hint="cs"/>
          <w:sz w:val="22"/>
          <w:szCs w:val="22"/>
          <w:u w:val="single"/>
          <w:rtl/>
          <w:lang w:bidi="he-IL"/>
        </w:rPr>
        <w:t xml:space="preserve">  </w:t>
      </w:r>
      <w:r w:rsidR="00373CDF">
        <w:rPr>
          <w:rFonts w:asciiTheme="majorBidi" w:hAnsiTheme="majorBidi" w:cstheme="majorBidi" w:hint="cs"/>
          <w:sz w:val="22"/>
          <w:szCs w:val="22"/>
          <w:u w:val="single"/>
          <w:rtl/>
          <w:lang w:bidi="he-IL"/>
        </w:rPr>
        <w:tab/>
      </w:r>
      <w:r w:rsidR="00373CDF">
        <w:rPr>
          <w:rFonts w:asciiTheme="majorBidi" w:hAnsiTheme="majorBidi" w:cstheme="majorBidi" w:hint="cs"/>
          <w:sz w:val="22"/>
          <w:szCs w:val="22"/>
          <w:u w:val="single"/>
          <w:rtl/>
          <w:lang w:bidi="he-IL"/>
        </w:rPr>
        <w:tab/>
      </w:r>
      <w:r w:rsidR="00373CDF">
        <w:rPr>
          <w:rFonts w:asciiTheme="majorBidi" w:hAnsiTheme="majorBidi" w:cstheme="majorBidi" w:hint="cs"/>
          <w:sz w:val="22"/>
          <w:szCs w:val="22"/>
          <w:u w:val="single"/>
          <w:rtl/>
          <w:lang w:bidi="he-IL"/>
        </w:rPr>
        <w:tab/>
      </w:r>
      <w:r w:rsidR="00373CDF">
        <w:rPr>
          <w:rFonts w:asciiTheme="majorBidi" w:hAnsiTheme="majorBidi" w:cstheme="majorBidi" w:hint="cs"/>
          <w:sz w:val="22"/>
          <w:szCs w:val="22"/>
          <w:u w:val="single"/>
          <w:rtl/>
          <w:lang w:bidi="he-IL"/>
        </w:rPr>
        <w:tab/>
        <w:t xml:space="preserve">   </w:t>
      </w:r>
      <w:r w:rsidR="00373CDF">
        <w:rPr>
          <w:rFonts w:asciiTheme="majorBidi" w:hAnsiTheme="majorBidi" w:cstheme="majorBidi" w:hint="cs"/>
          <w:sz w:val="22"/>
          <w:szCs w:val="22"/>
          <w:u w:val="single"/>
          <w:rtl/>
          <w:lang w:bidi="he-IL"/>
        </w:rPr>
        <w:tab/>
        <w:t xml:space="preserve">   </w:t>
      </w:r>
      <w:r w:rsidR="00373CDF">
        <w:rPr>
          <w:rFonts w:asciiTheme="majorBidi" w:hAnsiTheme="majorBidi" w:cstheme="majorBidi" w:hint="cs"/>
          <w:sz w:val="22"/>
          <w:szCs w:val="22"/>
          <w:u w:val="single"/>
          <w:rtl/>
          <w:lang w:bidi="he-IL"/>
        </w:rPr>
        <w:tab/>
      </w:r>
    </w:p>
    <w:p w:rsidR="003A0CB4" w:rsidRPr="003A0CB4" w:rsidRDefault="00373CDF" w:rsidP="001372CC">
      <w:pPr>
        <w:bidi/>
        <w:ind w:left="360"/>
        <w:jc w:val="both"/>
        <w:rPr>
          <w:rFonts w:ascii="Miriam" w:hAnsi="Miriam" w:cs="Miriam"/>
          <w:sz w:val="22"/>
          <w:szCs w:val="22"/>
          <w:rtl/>
          <w:lang w:bidi="he-IL"/>
        </w:rPr>
      </w:pPr>
      <w:r>
        <w:rPr>
          <w:rFonts w:ascii="Miriam" w:hAnsi="Miriam" w:cs="Miriam" w:hint="cs"/>
          <w:sz w:val="22"/>
          <w:szCs w:val="22"/>
          <w:rtl/>
          <w:lang w:bidi="he-IL"/>
        </w:rPr>
        <w:tab/>
      </w:r>
    </w:p>
    <w:p w:rsidR="003A0CB4" w:rsidRPr="003A0CB4" w:rsidRDefault="003A0CB4" w:rsidP="003A0CB4">
      <w:pPr>
        <w:bidi/>
        <w:ind w:left="360"/>
        <w:rPr>
          <w:rFonts w:ascii="Miriam" w:hAnsi="Miriam" w:cs="Miriam"/>
          <w:sz w:val="22"/>
          <w:szCs w:val="22"/>
          <w:rtl/>
        </w:rPr>
      </w:pPr>
    </w:p>
    <w:p w:rsidR="003A0CB4" w:rsidRPr="003A0CB4" w:rsidRDefault="003A0CB4" w:rsidP="003A0CB4">
      <w:pPr>
        <w:numPr>
          <w:ilvl w:val="0"/>
          <w:numId w:val="14"/>
        </w:numPr>
        <w:bidi/>
        <w:rPr>
          <w:rFonts w:ascii="Miriam" w:hAnsi="Miriam" w:cs="Miriam"/>
          <w:sz w:val="22"/>
          <w:szCs w:val="22"/>
          <w:rtl/>
        </w:rPr>
      </w:pPr>
      <w:r w:rsidRPr="003A0CB4">
        <w:rPr>
          <w:rFonts w:ascii="Miriam" w:hAnsi="Miriam" w:cs="Miriam"/>
          <w:sz w:val="22"/>
          <w:szCs w:val="22"/>
          <w:rtl/>
          <w:lang w:bidi="he-IL"/>
        </w:rPr>
        <w:t>כיצד יתבצע מנגנון התרגום של כתובת וירטואלית עבור המבנה החדש של הזיכרון כאשר ידוע שכל הדפים שדרושים בדרך נמצאים בזיכרון</w:t>
      </w:r>
      <w:r w:rsidRPr="003A0CB4">
        <w:rPr>
          <w:rFonts w:ascii="Miriam" w:hAnsi="Miriam" w:cs="Miriam"/>
          <w:sz w:val="22"/>
          <w:szCs w:val="22"/>
          <w:rtl/>
        </w:rPr>
        <w:t>?</w:t>
      </w:r>
    </w:p>
    <w:p w:rsidR="003A0CB4" w:rsidRDefault="003A0CB4" w:rsidP="00ED7E33">
      <w:pPr>
        <w:bidi/>
        <w:ind w:left="720"/>
        <w:rPr>
          <w:rFonts w:ascii="Miriam" w:hAnsi="Miriam" w:cs="Miriam"/>
          <w:sz w:val="22"/>
          <w:szCs w:val="22"/>
          <w:rtl/>
          <w:lang w:bidi="he-IL"/>
        </w:rPr>
      </w:pPr>
    </w:p>
    <w:p w:rsidR="00ED7E33" w:rsidRPr="00ED7E33" w:rsidRDefault="00E14D67" w:rsidP="008C25A8">
      <w:pPr>
        <w:bidi/>
        <w:ind w:left="720"/>
        <w:rPr>
          <w:rFonts w:asciiTheme="majorBidi" w:hAnsiTheme="majorBidi" w:cstheme="majorBidi"/>
          <w:sz w:val="22"/>
          <w:szCs w:val="22"/>
          <w:u w:val="single"/>
          <w:lang w:bidi="he-IL"/>
        </w:rPr>
      </w:pPr>
      <w:r>
        <w:rPr>
          <w:rFonts w:asciiTheme="majorBidi" w:hAnsiTheme="majorBidi" w:cstheme="majorBidi" w:hint="cs"/>
          <w:sz w:val="22"/>
          <w:szCs w:val="22"/>
          <w:u w:val="single"/>
          <w:rtl/>
          <w:lang w:bidi="he-IL"/>
        </w:rPr>
        <w:t>ה-</w:t>
      </w:r>
      <w:r>
        <w:rPr>
          <w:rFonts w:asciiTheme="majorBidi" w:hAnsiTheme="majorBidi" w:cstheme="majorBidi"/>
          <w:sz w:val="22"/>
          <w:szCs w:val="22"/>
          <w:u w:val="single"/>
          <w:lang w:bidi="he-IL"/>
        </w:rPr>
        <w:t>PGD</w:t>
      </w:r>
      <w:r>
        <w:rPr>
          <w:rFonts w:asciiTheme="majorBidi" w:hAnsiTheme="majorBidi" w:cstheme="majorBidi" w:hint="cs"/>
          <w:sz w:val="22"/>
          <w:szCs w:val="22"/>
          <w:u w:val="single"/>
          <w:rtl/>
          <w:lang w:bidi="he-IL"/>
        </w:rPr>
        <w:t xml:space="preserve"> יעביר לטבלת הדפים אשר מ</w:t>
      </w:r>
      <w:r w:rsidR="008C25A8">
        <w:rPr>
          <w:rFonts w:asciiTheme="majorBidi" w:hAnsiTheme="majorBidi" w:cstheme="majorBidi" w:hint="cs"/>
          <w:sz w:val="22"/>
          <w:szCs w:val="22"/>
          <w:u w:val="single"/>
          <w:rtl/>
          <w:lang w:bidi="he-IL"/>
        </w:rPr>
        <w:t>כילה את 2 דגלי ה-</w:t>
      </w:r>
      <w:r w:rsidR="008C25A8">
        <w:rPr>
          <w:rFonts w:asciiTheme="majorBidi" w:hAnsiTheme="majorBidi" w:cstheme="majorBidi"/>
          <w:sz w:val="22"/>
          <w:szCs w:val="22"/>
          <w:u w:val="single"/>
          <w:lang w:bidi="he-IL"/>
        </w:rPr>
        <w:t>present</w:t>
      </w:r>
      <w:r w:rsidR="008C25A8">
        <w:rPr>
          <w:rFonts w:asciiTheme="majorBidi" w:hAnsiTheme="majorBidi" w:cstheme="majorBidi" w:hint="cs"/>
          <w:sz w:val="22"/>
          <w:szCs w:val="22"/>
          <w:u w:val="single"/>
          <w:rtl/>
          <w:lang w:bidi="he-IL"/>
        </w:rPr>
        <w:t xml:space="preserve">. לפי דגלים אלו נדע היכן ובאיזה זיכרון נמצא הדף . התרגום הנותר נשאר זהה. </w:t>
      </w:r>
      <w:r w:rsidR="008C25A8">
        <w:rPr>
          <w:rFonts w:asciiTheme="majorBidi" w:hAnsiTheme="majorBidi" w:cstheme="majorBidi" w:hint="cs"/>
          <w:sz w:val="22"/>
          <w:szCs w:val="22"/>
          <w:u w:val="single"/>
          <w:rtl/>
          <w:lang w:bidi="he-IL"/>
        </w:rPr>
        <w:tab/>
      </w:r>
      <w:r w:rsidR="008C25A8">
        <w:rPr>
          <w:rFonts w:asciiTheme="majorBidi" w:hAnsiTheme="majorBidi" w:cstheme="majorBidi" w:hint="cs"/>
          <w:sz w:val="22"/>
          <w:szCs w:val="22"/>
          <w:u w:val="single"/>
          <w:rtl/>
          <w:lang w:bidi="he-IL"/>
        </w:rPr>
        <w:tab/>
      </w:r>
      <w:r w:rsidR="008C25A8">
        <w:rPr>
          <w:rFonts w:asciiTheme="majorBidi" w:hAnsiTheme="majorBidi" w:cstheme="majorBidi" w:hint="cs"/>
          <w:sz w:val="22"/>
          <w:szCs w:val="22"/>
          <w:u w:val="single"/>
          <w:rtl/>
          <w:lang w:bidi="he-IL"/>
        </w:rPr>
        <w:tab/>
      </w:r>
      <w:r w:rsidR="008C25A8">
        <w:rPr>
          <w:rFonts w:asciiTheme="majorBidi" w:hAnsiTheme="majorBidi" w:cstheme="majorBidi" w:hint="cs"/>
          <w:sz w:val="22"/>
          <w:szCs w:val="22"/>
          <w:u w:val="single"/>
          <w:rtl/>
          <w:lang w:bidi="he-IL"/>
        </w:rPr>
        <w:tab/>
      </w:r>
      <w:r w:rsidR="008C25A8">
        <w:rPr>
          <w:rFonts w:asciiTheme="majorBidi" w:hAnsiTheme="majorBidi" w:cstheme="majorBidi" w:hint="cs"/>
          <w:sz w:val="22"/>
          <w:szCs w:val="22"/>
          <w:u w:val="single"/>
          <w:rtl/>
          <w:lang w:bidi="he-IL"/>
        </w:rPr>
        <w:tab/>
      </w:r>
      <w:r w:rsidR="008C25A8">
        <w:rPr>
          <w:rFonts w:asciiTheme="majorBidi" w:hAnsiTheme="majorBidi" w:cstheme="majorBidi" w:hint="cs"/>
          <w:sz w:val="22"/>
          <w:szCs w:val="22"/>
          <w:u w:val="single"/>
          <w:rtl/>
          <w:lang w:bidi="he-IL"/>
        </w:rPr>
        <w:tab/>
      </w:r>
    </w:p>
    <w:p w:rsidR="008F53A9" w:rsidRPr="003A0CB4" w:rsidRDefault="008F53A9" w:rsidP="008F53A9">
      <w:pPr>
        <w:bidi/>
        <w:ind w:left="360"/>
        <w:rPr>
          <w:rFonts w:ascii="Miriam" w:hAnsi="Miriam" w:cs="Miriam"/>
          <w:color w:val="FF0000"/>
          <w:sz w:val="22"/>
          <w:szCs w:val="22"/>
          <w:lang w:bidi="he-IL"/>
        </w:rPr>
      </w:pPr>
    </w:p>
    <w:p w:rsidR="003A0CB4" w:rsidRPr="003A0CB4" w:rsidRDefault="003A0CB4" w:rsidP="003A0CB4">
      <w:pPr>
        <w:numPr>
          <w:ilvl w:val="0"/>
          <w:numId w:val="14"/>
        </w:numPr>
        <w:bidi/>
        <w:rPr>
          <w:rFonts w:ascii="Miriam" w:hAnsi="Miriam" w:cs="Miriam"/>
          <w:sz w:val="22"/>
          <w:szCs w:val="22"/>
          <w:rtl/>
        </w:rPr>
      </w:pPr>
      <w:r w:rsidRPr="003A0CB4">
        <w:rPr>
          <w:rFonts w:ascii="Miriam" w:hAnsi="Miriam" w:cs="Miriam"/>
          <w:sz w:val="22"/>
          <w:szCs w:val="22"/>
          <w:rtl/>
          <w:lang w:bidi="he-IL"/>
        </w:rPr>
        <w:t xml:space="preserve">האם צריך לערוך שינוי במנגנון </w:t>
      </w:r>
      <w:r w:rsidRPr="003A0CB4">
        <w:rPr>
          <w:rFonts w:ascii="Miriam" w:hAnsi="Miriam" w:cs="Miriam"/>
          <w:sz w:val="22"/>
          <w:szCs w:val="22"/>
        </w:rPr>
        <w:t>COW</w:t>
      </w:r>
      <w:r w:rsidRPr="003A0CB4">
        <w:rPr>
          <w:rFonts w:ascii="Miriam" w:hAnsi="Miriam" w:cs="Miriam"/>
          <w:sz w:val="22"/>
          <w:szCs w:val="22"/>
          <w:rtl/>
        </w:rPr>
        <w:t xml:space="preserve">? </w:t>
      </w:r>
      <w:r w:rsidRPr="003A0CB4">
        <w:rPr>
          <w:rFonts w:ascii="Miriam" w:hAnsi="Miriam" w:cs="Miriam"/>
          <w:sz w:val="22"/>
          <w:szCs w:val="22"/>
          <w:rtl/>
          <w:lang w:bidi="he-IL"/>
        </w:rPr>
        <w:t>אם כן</w:t>
      </w:r>
      <w:r w:rsidRPr="003A0CB4">
        <w:rPr>
          <w:rFonts w:ascii="Miriam" w:hAnsi="Miriam" w:cs="Miriam"/>
          <w:sz w:val="22"/>
          <w:szCs w:val="22"/>
          <w:rtl/>
        </w:rPr>
        <w:t xml:space="preserve">, </w:t>
      </w:r>
      <w:r w:rsidRPr="003A0CB4">
        <w:rPr>
          <w:rFonts w:ascii="Miriam" w:hAnsi="Miriam" w:cs="Miriam"/>
          <w:sz w:val="22"/>
          <w:szCs w:val="22"/>
          <w:rtl/>
          <w:lang w:bidi="he-IL"/>
        </w:rPr>
        <w:t>הסבירו מה השינוי</w:t>
      </w:r>
      <w:r w:rsidRPr="003A0CB4">
        <w:rPr>
          <w:rFonts w:ascii="Miriam" w:hAnsi="Miriam" w:cs="Miriam"/>
          <w:sz w:val="22"/>
          <w:szCs w:val="22"/>
          <w:rtl/>
        </w:rPr>
        <w:t xml:space="preserve">, </w:t>
      </w:r>
      <w:r w:rsidRPr="003A0CB4">
        <w:rPr>
          <w:rFonts w:ascii="Miriam" w:hAnsi="Miriam" w:cs="Miriam"/>
          <w:sz w:val="22"/>
          <w:szCs w:val="22"/>
          <w:rtl/>
          <w:lang w:bidi="he-IL"/>
        </w:rPr>
        <w:t>ואם לא</w:t>
      </w:r>
      <w:r w:rsidRPr="003A0CB4">
        <w:rPr>
          <w:rFonts w:ascii="Miriam" w:hAnsi="Miriam" w:cs="Miriam"/>
          <w:sz w:val="22"/>
          <w:szCs w:val="22"/>
          <w:rtl/>
        </w:rPr>
        <w:t xml:space="preserve">, </w:t>
      </w:r>
      <w:r w:rsidRPr="003A0CB4">
        <w:rPr>
          <w:rFonts w:ascii="Miriam" w:hAnsi="Miriam" w:cs="Miriam"/>
          <w:sz w:val="22"/>
          <w:szCs w:val="22"/>
          <w:rtl/>
          <w:lang w:bidi="he-IL"/>
        </w:rPr>
        <w:t>הסבירו מדוע</w:t>
      </w:r>
      <w:r w:rsidRPr="003A0CB4">
        <w:rPr>
          <w:rFonts w:ascii="Miriam" w:hAnsi="Miriam" w:cs="Miriam"/>
          <w:sz w:val="22"/>
          <w:szCs w:val="22"/>
          <w:rtl/>
        </w:rPr>
        <w:t xml:space="preserve">. </w:t>
      </w:r>
    </w:p>
    <w:p w:rsidR="008C25A8" w:rsidRDefault="008C25A8" w:rsidP="008C25A8">
      <w:pPr>
        <w:bidi/>
        <w:ind w:left="360"/>
        <w:rPr>
          <w:rFonts w:asciiTheme="minorBidi" w:hAnsiTheme="minorBidi" w:cstheme="minorBidi"/>
          <w:sz w:val="22"/>
          <w:szCs w:val="22"/>
          <w:u w:val="single"/>
          <w:rtl/>
          <w:lang w:bidi="he-IL"/>
        </w:rPr>
      </w:pPr>
    </w:p>
    <w:p w:rsidR="008C25A8" w:rsidRPr="003A0CB4" w:rsidRDefault="00582B0C" w:rsidP="00582B0C">
      <w:pPr>
        <w:bidi/>
        <w:ind w:left="720"/>
        <w:jc w:val="both"/>
        <w:rPr>
          <w:rFonts w:ascii="Miriam" w:hAnsi="Miriam" w:cs="Miriam"/>
          <w:sz w:val="22"/>
          <w:szCs w:val="22"/>
          <w:lang w:bidi="he-IL"/>
        </w:rPr>
      </w:pPr>
      <w:r w:rsidRPr="00582B0C">
        <w:rPr>
          <w:rFonts w:asciiTheme="majorBidi" w:hAnsiTheme="majorBidi" w:cstheme="majorBidi"/>
          <w:sz w:val="22"/>
          <w:szCs w:val="22"/>
          <w:u w:val="single"/>
          <w:rtl/>
          <w:lang w:bidi="he-IL"/>
        </w:rPr>
        <w:t>אין צורך לערוך שינוי  במנגנון ה-</w:t>
      </w:r>
      <w:r w:rsidRPr="00582B0C">
        <w:rPr>
          <w:rFonts w:asciiTheme="majorBidi" w:hAnsiTheme="majorBidi" w:cstheme="majorBidi"/>
          <w:sz w:val="22"/>
          <w:szCs w:val="22"/>
          <w:u w:val="single"/>
          <w:lang w:bidi="he-IL"/>
        </w:rPr>
        <w:t>COW</w:t>
      </w:r>
      <w:r w:rsidRPr="00582B0C">
        <w:rPr>
          <w:rFonts w:asciiTheme="majorBidi" w:hAnsiTheme="majorBidi" w:cstheme="majorBidi"/>
          <w:sz w:val="22"/>
          <w:szCs w:val="22"/>
          <w:u w:val="single"/>
          <w:rtl/>
          <w:lang w:bidi="he-IL"/>
        </w:rPr>
        <w:t xml:space="preserve"> מכיוון שאין שינוי במנגנון הרשאות ש-</w:t>
      </w:r>
      <w:r w:rsidRPr="00582B0C">
        <w:rPr>
          <w:rFonts w:asciiTheme="majorBidi" w:hAnsiTheme="majorBidi" w:cstheme="majorBidi"/>
          <w:sz w:val="22"/>
          <w:szCs w:val="22"/>
          <w:u w:val="single"/>
          <w:lang w:bidi="he-IL"/>
        </w:rPr>
        <w:t>COW</w:t>
      </w:r>
      <w:r>
        <w:rPr>
          <w:rFonts w:asciiTheme="majorBidi" w:hAnsiTheme="majorBidi" w:cstheme="majorBidi"/>
          <w:sz w:val="22"/>
          <w:szCs w:val="22"/>
          <w:u w:val="single"/>
          <w:rtl/>
          <w:lang w:bidi="he-IL"/>
        </w:rPr>
        <w:t xml:space="preserve"> משתמשת בו</w:t>
      </w:r>
      <w:r>
        <w:rPr>
          <w:rFonts w:asciiTheme="majorBidi" w:hAnsiTheme="majorBidi" w:cstheme="majorBidi" w:hint="cs"/>
          <w:sz w:val="22"/>
          <w:szCs w:val="22"/>
          <w:u w:val="single"/>
          <w:rtl/>
          <w:lang w:bidi="he-IL"/>
        </w:rPr>
        <w:t>.</w:t>
      </w:r>
      <w:r w:rsidRPr="00582B0C">
        <w:rPr>
          <w:rFonts w:ascii="Miriam" w:hAnsi="Miriam" w:cs="Miriam"/>
          <w:sz w:val="22"/>
          <w:szCs w:val="22"/>
          <w:rtl/>
          <w:lang w:bidi="he-IL"/>
        </w:rPr>
        <w:tab/>
      </w:r>
      <w:r w:rsidRPr="00582B0C">
        <w:rPr>
          <w:rFonts w:ascii="Miriam" w:hAnsi="Miriam" w:cs="Miriam"/>
          <w:sz w:val="22"/>
          <w:szCs w:val="22"/>
          <w:rtl/>
          <w:lang w:bidi="he-IL"/>
        </w:rPr>
        <w:tab/>
      </w:r>
      <w:r w:rsidRPr="00582B0C">
        <w:rPr>
          <w:rFonts w:ascii="Miriam" w:hAnsi="Miriam" w:cs="Miriam"/>
          <w:sz w:val="22"/>
          <w:szCs w:val="22"/>
          <w:rtl/>
          <w:lang w:bidi="he-IL"/>
        </w:rPr>
        <w:tab/>
        <w:t xml:space="preserve"> </w:t>
      </w:r>
    </w:p>
    <w:p w:rsidR="003A0CB4" w:rsidRDefault="003A0CB4" w:rsidP="003A0CB4">
      <w:pPr>
        <w:numPr>
          <w:ilvl w:val="0"/>
          <w:numId w:val="14"/>
        </w:numPr>
        <w:bidi/>
        <w:rPr>
          <w:rFonts w:ascii="Miriam" w:hAnsi="Miriam" w:cs="Miriam"/>
          <w:sz w:val="22"/>
          <w:szCs w:val="22"/>
        </w:rPr>
      </w:pPr>
      <w:r w:rsidRPr="003A0CB4">
        <w:rPr>
          <w:rFonts w:ascii="Miriam" w:hAnsi="Miriam" w:cs="Miriam"/>
          <w:sz w:val="22"/>
          <w:szCs w:val="22"/>
          <w:rtl/>
          <w:lang w:bidi="he-IL"/>
        </w:rPr>
        <w:t>האם צריך לערוך שינויים ב</w:t>
      </w:r>
      <w:r w:rsidRPr="003A0CB4">
        <w:rPr>
          <w:rFonts w:ascii="Miriam" w:hAnsi="Miriam" w:cs="Miriam"/>
          <w:sz w:val="22"/>
          <w:szCs w:val="22"/>
        </w:rPr>
        <w:t>TLB</w:t>
      </w:r>
      <w:r w:rsidRPr="003A0CB4">
        <w:rPr>
          <w:rFonts w:ascii="Miriam" w:hAnsi="Miriam" w:cs="Miriam"/>
          <w:sz w:val="22"/>
          <w:szCs w:val="22"/>
          <w:rtl/>
          <w:lang w:bidi="he-IL"/>
        </w:rPr>
        <w:t xml:space="preserve"> עבור המבנה החדש</w:t>
      </w:r>
      <w:r w:rsidRPr="003A0CB4">
        <w:rPr>
          <w:rFonts w:ascii="Miriam" w:hAnsi="Miriam" w:cs="Miriam"/>
          <w:sz w:val="22"/>
          <w:szCs w:val="22"/>
          <w:rtl/>
        </w:rPr>
        <w:t xml:space="preserve">? </w:t>
      </w:r>
      <w:r w:rsidRPr="003A0CB4">
        <w:rPr>
          <w:rFonts w:ascii="Miriam" w:hAnsi="Miriam" w:cs="Miriam"/>
          <w:sz w:val="22"/>
          <w:szCs w:val="22"/>
          <w:rtl/>
          <w:lang w:bidi="he-IL"/>
        </w:rPr>
        <w:t>אם כן</w:t>
      </w:r>
      <w:r w:rsidRPr="003A0CB4">
        <w:rPr>
          <w:rFonts w:ascii="Miriam" w:hAnsi="Miriam" w:cs="Miriam"/>
          <w:sz w:val="22"/>
          <w:szCs w:val="22"/>
          <w:rtl/>
        </w:rPr>
        <w:t xml:space="preserve">, </w:t>
      </w:r>
      <w:r w:rsidRPr="003A0CB4">
        <w:rPr>
          <w:rFonts w:ascii="Miriam" w:hAnsi="Miriam" w:cs="Miriam"/>
          <w:sz w:val="22"/>
          <w:szCs w:val="22"/>
          <w:rtl/>
          <w:lang w:bidi="he-IL"/>
        </w:rPr>
        <w:t>הסבר מה השינוי ואם לא הסבירו מדוע</w:t>
      </w:r>
      <w:r w:rsidRPr="003A0CB4">
        <w:rPr>
          <w:rFonts w:ascii="Miriam" w:hAnsi="Miriam" w:cs="Miriam"/>
          <w:sz w:val="22"/>
          <w:szCs w:val="22"/>
          <w:rtl/>
        </w:rPr>
        <w:t xml:space="preserve">. </w:t>
      </w:r>
    </w:p>
    <w:p w:rsidR="004769F1" w:rsidRDefault="004769F1" w:rsidP="004769F1">
      <w:pPr>
        <w:bidi/>
        <w:ind w:left="720"/>
        <w:rPr>
          <w:rFonts w:ascii="Miriam" w:hAnsi="Miriam" w:cs="Miriam"/>
          <w:sz w:val="22"/>
          <w:szCs w:val="22"/>
          <w:rtl/>
          <w:lang w:bidi="he-IL"/>
        </w:rPr>
      </w:pPr>
    </w:p>
    <w:p w:rsidR="004769F1" w:rsidRPr="004769F1" w:rsidRDefault="004769F1" w:rsidP="004769F1">
      <w:pPr>
        <w:bidi/>
        <w:ind w:left="720"/>
        <w:rPr>
          <w:rFonts w:asciiTheme="majorBidi" w:hAnsiTheme="majorBidi" w:cstheme="majorBidi"/>
          <w:sz w:val="22"/>
          <w:szCs w:val="22"/>
          <w:u w:val="single"/>
          <w:rtl/>
          <w:lang w:val="ru-RU" w:bidi="he-IL"/>
        </w:rPr>
      </w:pPr>
      <w:r>
        <w:rPr>
          <w:rFonts w:asciiTheme="majorBidi" w:hAnsiTheme="majorBidi" w:cstheme="majorBidi" w:hint="cs"/>
          <w:sz w:val="22"/>
          <w:szCs w:val="22"/>
          <w:u w:val="single"/>
          <w:rtl/>
          <w:lang w:bidi="he-IL"/>
        </w:rPr>
        <w:t>כן, צריך להוסיף מידע עבור ה-</w:t>
      </w:r>
      <w:r>
        <w:rPr>
          <w:rFonts w:asciiTheme="majorBidi" w:hAnsiTheme="majorBidi" w:cstheme="majorBidi"/>
          <w:sz w:val="22"/>
          <w:szCs w:val="22"/>
          <w:u w:val="single"/>
          <w:lang w:bidi="he-IL"/>
        </w:rPr>
        <w:t>present</w:t>
      </w:r>
      <w:r>
        <w:rPr>
          <w:rFonts w:asciiTheme="majorBidi" w:hAnsiTheme="majorBidi" w:cstheme="majorBidi" w:hint="cs"/>
          <w:sz w:val="22"/>
          <w:szCs w:val="22"/>
          <w:u w:val="single"/>
          <w:rtl/>
          <w:lang w:bidi="he-IL"/>
        </w:rPr>
        <w:t xml:space="preserve"> הנוסף (ניתן לשמור אותו בביט או במקום אחר) כך שנדע לאיזה זיכרון שייכת הכתובת המתורגמת</w:t>
      </w:r>
      <w:r w:rsidR="002E4A05">
        <w:rPr>
          <w:rFonts w:asciiTheme="majorBidi" w:hAnsiTheme="majorBidi" w:cstheme="majorBidi" w:hint="cs"/>
          <w:sz w:val="22"/>
          <w:szCs w:val="22"/>
          <w:u w:val="single"/>
          <w:rtl/>
          <w:lang w:bidi="he-IL"/>
        </w:rPr>
        <w:t>.</w:t>
      </w:r>
      <w:r>
        <w:rPr>
          <w:rFonts w:asciiTheme="majorBidi" w:hAnsiTheme="majorBidi" w:cstheme="majorBidi" w:hint="cs"/>
          <w:sz w:val="22"/>
          <w:szCs w:val="22"/>
          <w:u w:val="single"/>
          <w:rtl/>
          <w:lang w:bidi="he-IL"/>
        </w:rPr>
        <w:tab/>
      </w:r>
      <w:r>
        <w:rPr>
          <w:rFonts w:asciiTheme="majorBidi" w:hAnsiTheme="majorBidi" w:cstheme="majorBidi" w:hint="cs"/>
          <w:sz w:val="22"/>
          <w:szCs w:val="22"/>
          <w:u w:val="single"/>
          <w:rtl/>
          <w:lang w:bidi="he-IL"/>
        </w:rPr>
        <w:tab/>
      </w:r>
      <w:r>
        <w:rPr>
          <w:rFonts w:asciiTheme="majorBidi" w:hAnsiTheme="majorBidi" w:cstheme="majorBidi" w:hint="cs"/>
          <w:sz w:val="22"/>
          <w:szCs w:val="22"/>
          <w:u w:val="single"/>
          <w:rtl/>
          <w:lang w:bidi="he-IL"/>
        </w:rPr>
        <w:tab/>
      </w:r>
      <w:r>
        <w:rPr>
          <w:rFonts w:asciiTheme="majorBidi" w:hAnsiTheme="majorBidi" w:cstheme="majorBidi" w:hint="cs"/>
          <w:sz w:val="22"/>
          <w:szCs w:val="22"/>
          <w:u w:val="single"/>
          <w:rtl/>
          <w:lang w:bidi="he-IL"/>
        </w:rPr>
        <w:tab/>
      </w:r>
      <w:r>
        <w:rPr>
          <w:rFonts w:asciiTheme="majorBidi" w:hAnsiTheme="majorBidi" w:cstheme="majorBidi" w:hint="cs"/>
          <w:sz w:val="22"/>
          <w:szCs w:val="22"/>
          <w:u w:val="single"/>
          <w:rtl/>
          <w:lang w:bidi="he-IL"/>
        </w:rPr>
        <w:tab/>
      </w:r>
      <w:r>
        <w:rPr>
          <w:rFonts w:asciiTheme="majorBidi" w:hAnsiTheme="majorBidi" w:cstheme="majorBidi" w:hint="cs"/>
          <w:sz w:val="22"/>
          <w:szCs w:val="22"/>
          <w:u w:val="single"/>
          <w:rtl/>
          <w:lang w:bidi="he-IL"/>
        </w:rPr>
        <w:tab/>
      </w:r>
      <w:r>
        <w:rPr>
          <w:rFonts w:asciiTheme="majorBidi" w:hAnsiTheme="majorBidi" w:cstheme="majorBidi" w:hint="cs"/>
          <w:sz w:val="22"/>
          <w:szCs w:val="22"/>
          <w:u w:val="single"/>
          <w:rtl/>
          <w:lang w:bidi="he-IL"/>
        </w:rPr>
        <w:tab/>
        <w:t xml:space="preserve">  </w:t>
      </w:r>
    </w:p>
    <w:p w:rsidR="004769F1" w:rsidRPr="003A0CB4" w:rsidRDefault="004769F1" w:rsidP="004769F1">
      <w:pPr>
        <w:bidi/>
        <w:ind w:left="720"/>
        <w:rPr>
          <w:rFonts w:ascii="Miriam" w:hAnsi="Miriam" w:cs="Miriam"/>
          <w:sz w:val="22"/>
          <w:szCs w:val="22"/>
        </w:rPr>
      </w:pPr>
    </w:p>
    <w:p w:rsidR="003A0CB4" w:rsidRPr="003A0CB4" w:rsidRDefault="003A0CB4" w:rsidP="003A0CB4">
      <w:pPr>
        <w:numPr>
          <w:ilvl w:val="0"/>
          <w:numId w:val="14"/>
        </w:numPr>
        <w:bidi/>
        <w:rPr>
          <w:rFonts w:ascii="Miriam" w:hAnsi="Miriam" w:cs="Miriam"/>
          <w:sz w:val="22"/>
          <w:szCs w:val="22"/>
          <w:rtl/>
        </w:rPr>
      </w:pPr>
      <w:r w:rsidRPr="003A0CB4">
        <w:rPr>
          <w:rFonts w:ascii="Miriam" w:hAnsi="Miriam" w:cs="Miriam"/>
          <w:sz w:val="22"/>
          <w:szCs w:val="22"/>
          <w:rtl/>
          <w:lang w:bidi="he-IL"/>
        </w:rPr>
        <w:t>האם נדרש שינוי במבנה של טבלת המסגרות עבור המבנה החדש</w:t>
      </w:r>
      <w:r w:rsidRPr="003A0CB4">
        <w:rPr>
          <w:rFonts w:ascii="Miriam" w:hAnsi="Miriam" w:cs="Miriam"/>
          <w:sz w:val="22"/>
          <w:szCs w:val="22"/>
          <w:rtl/>
        </w:rPr>
        <w:t xml:space="preserve">? </w:t>
      </w:r>
      <w:r w:rsidRPr="003A0CB4">
        <w:rPr>
          <w:rFonts w:ascii="Miriam" w:hAnsi="Miriam" w:cs="Miriam"/>
          <w:sz w:val="22"/>
          <w:szCs w:val="22"/>
          <w:rtl/>
          <w:lang w:bidi="he-IL"/>
        </w:rPr>
        <w:t>אם כן</w:t>
      </w:r>
      <w:r w:rsidRPr="003A0CB4">
        <w:rPr>
          <w:rFonts w:ascii="Miriam" w:hAnsi="Miriam" w:cs="Miriam"/>
          <w:sz w:val="22"/>
          <w:szCs w:val="22"/>
          <w:rtl/>
        </w:rPr>
        <w:t xml:space="preserve">, </w:t>
      </w:r>
      <w:r w:rsidRPr="003A0CB4">
        <w:rPr>
          <w:rFonts w:ascii="Miriam" w:hAnsi="Miriam" w:cs="Miriam"/>
          <w:sz w:val="22"/>
          <w:szCs w:val="22"/>
          <w:rtl/>
          <w:lang w:bidi="he-IL"/>
        </w:rPr>
        <w:t>הסבירו מה השינוי ואם לא הסבירו מדוע</w:t>
      </w:r>
      <w:r w:rsidRPr="003A0CB4">
        <w:rPr>
          <w:rFonts w:ascii="Miriam" w:hAnsi="Miriam" w:cs="Miriam"/>
          <w:sz w:val="22"/>
          <w:szCs w:val="22"/>
          <w:rtl/>
        </w:rPr>
        <w:t xml:space="preserve">. </w:t>
      </w:r>
    </w:p>
    <w:p w:rsidR="003A0CB4" w:rsidRDefault="003A0CB4" w:rsidP="00A728DA">
      <w:pPr>
        <w:pStyle w:val="ListParagraph"/>
        <w:rPr>
          <w:rFonts w:ascii="Arial" w:hAnsi="Arial"/>
          <w:b/>
          <w:bCs/>
          <w:color w:val="222222"/>
          <w:shd w:val="clear" w:color="auto" w:fill="FFFFFF"/>
          <w:rtl/>
        </w:rPr>
      </w:pPr>
    </w:p>
    <w:p w:rsidR="00440EFB" w:rsidRDefault="00CD0A12" w:rsidP="00A728DA">
      <w:pPr>
        <w:pStyle w:val="ListParagraph"/>
        <w:rPr>
          <w:rFonts w:asciiTheme="majorBidi" w:hAnsiTheme="majorBidi" w:cstheme="majorBidi"/>
          <w:color w:val="222222"/>
          <w:u w:val="single"/>
          <w:shd w:val="clear" w:color="auto" w:fill="FFFFFF"/>
          <w:rtl/>
        </w:rPr>
      </w:pPr>
      <w:r>
        <w:rPr>
          <w:rFonts w:asciiTheme="majorBidi" w:hAnsiTheme="majorBidi" w:cstheme="majorBidi" w:hint="cs"/>
          <w:color w:val="222222"/>
          <w:u w:val="single"/>
          <w:shd w:val="clear" w:color="auto" w:fill="FFFFFF"/>
          <w:rtl/>
        </w:rPr>
        <w:t xml:space="preserve">כן, נחזיק טבלת מסגרות נוספת לזיכרון הראשי הנוסף.  </w:t>
      </w:r>
      <w:r>
        <w:rPr>
          <w:rFonts w:asciiTheme="majorBidi" w:hAnsiTheme="majorBidi" w:cstheme="majorBidi" w:hint="cs"/>
          <w:color w:val="222222"/>
          <w:u w:val="single"/>
          <w:shd w:val="clear" w:color="auto" w:fill="FFFFFF"/>
          <w:rtl/>
        </w:rPr>
        <w:tab/>
      </w:r>
      <w:r>
        <w:rPr>
          <w:rFonts w:asciiTheme="majorBidi" w:hAnsiTheme="majorBidi" w:cstheme="majorBidi" w:hint="cs"/>
          <w:color w:val="222222"/>
          <w:u w:val="single"/>
          <w:shd w:val="clear" w:color="auto" w:fill="FFFFFF"/>
          <w:rtl/>
        </w:rPr>
        <w:tab/>
      </w:r>
      <w:r>
        <w:rPr>
          <w:rFonts w:asciiTheme="majorBidi" w:hAnsiTheme="majorBidi" w:cstheme="majorBidi" w:hint="cs"/>
          <w:color w:val="222222"/>
          <w:u w:val="single"/>
          <w:shd w:val="clear" w:color="auto" w:fill="FFFFFF"/>
          <w:rtl/>
        </w:rPr>
        <w:tab/>
      </w:r>
      <w:r>
        <w:rPr>
          <w:rFonts w:asciiTheme="majorBidi" w:hAnsiTheme="majorBidi" w:cstheme="majorBidi" w:hint="cs"/>
          <w:color w:val="222222"/>
          <w:u w:val="single"/>
          <w:shd w:val="clear" w:color="auto" w:fill="FFFFFF"/>
          <w:rtl/>
        </w:rPr>
        <w:tab/>
      </w:r>
      <w:r>
        <w:rPr>
          <w:rFonts w:asciiTheme="majorBidi" w:hAnsiTheme="majorBidi" w:cstheme="majorBidi" w:hint="cs"/>
          <w:color w:val="222222"/>
          <w:u w:val="single"/>
          <w:shd w:val="clear" w:color="auto" w:fill="FFFFFF"/>
          <w:rtl/>
        </w:rPr>
        <w:tab/>
      </w:r>
    </w:p>
    <w:p w:rsidR="00C868E3" w:rsidRDefault="00C868E3" w:rsidP="00A728DA">
      <w:pPr>
        <w:pStyle w:val="ListParagraph"/>
        <w:rPr>
          <w:rFonts w:asciiTheme="majorBidi" w:hAnsiTheme="majorBidi" w:cstheme="majorBidi"/>
          <w:color w:val="222222"/>
          <w:u w:val="single"/>
          <w:shd w:val="clear" w:color="auto" w:fill="FFFFFF"/>
          <w:rtl/>
        </w:rPr>
      </w:pPr>
    </w:p>
    <w:p w:rsidR="00C868E3" w:rsidRDefault="00C868E3" w:rsidP="00A728DA">
      <w:pPr>
        <w:pStyle w:val="ListParagraph"/>
        <w:rPr>
          <w:rFonts w:asciiTheme="majorBidi" w:hAnsiTheme="majorBidi" w:cstheme="majorBidi"/>
          <w:color w:val="222222"/>
          <w:u w:val="single"/>
          <w:shd w:val="clear" w:color="auto" w:fill="FFFFFF"/>
          <w:rtl/>
        </w:rPr>
      </w:pPr>
    </w:p>
    <w:p w:rsidR="00C868E3" w:rsidRDefault="00C868E3" w:rsidP="00A728DA">
      <w:pPr>
        <w:pStyle w:val="ListParagraph"/>
        <w:rPr>
          <w:rFonts w:asciiTheme="majorBidi" w:hAnsiTheme="majorBidi" w:cstheme="majorBidi"/>
          <w:color w:val="222222"/>
          <w:u w:val="single"/>
          <w:shd w:val="clear" w:color="auto" w:fill="FFFFFF"/>
          <w:rtl/>
        </w:rPr>
      </w:pPr>
    </w:p>
    <w:p w:rsidR="00C868E3" w:rsidRDefault="00C868E3" w:rsidP="00A728DA">
      <w:pPr>
        <w:pStyle w:val="ListParagraph"/>
        <w:rPr>
          <w:rFonts w:asciiTheme="majorBidi" w:hAnsiTheme="majorBidi" w:cstheme="majorBidi"/>
          <w:color w:val="222222"/>
          <w:u w:val="single"/>
          <w:shd w:val="clear" w:color="auto" w:fill="FFFFFF"/>
          <w:rtl/>
        </w:rPr>
      </w:pPr>
    </w:p>
    <w:p w:rsidR="00C868E3" w:rsidRDefault="00C868E3" w:rsidP="00A728DA">
      <w:pPr>
        <w:pStyle w:val="ListParagraph"/>
        <w:rPr>
          <w:rFonts w:asciiTheme="majorBidi" w:hAnsiTheme="majorBidi" w:cstheme="majorBidi"/>
          <w:color w:val="222222"/>
          <w:u w:val="single"/>
          <w:shd w:val="clear" w:color="auto" w:fill="FFFFFF"/>
          <w:rtl/>
        </w:rPr>
      </w:pPr>
    </w:p>
    <w:p w:rsidR="00C868E3" w:rsidRDefault="00C868E3" w:rsidP="00A728DA">
      <w:pPr>
        <w:pStyle w:val="ListParagraph"/>
        <w:rPr>
          <w:rFonts w:asciiTheme="majorBidi" w:hAnsiTheme="majorBidi" w:cstheme="majorBidi"/>
          <w:color w:val="222222"/>
          <w:u w:val="single"/>
          <w:shd w:val="clear" w:color="auto" w:fill="FFFFFF"/>
          <w:rtl/>
        </w:rPr>
      </w:pPr>
    </w:p>
    <w:p w:rsidR="00C868E3" w:rsidRDefault="00C868E3" w:rsidP="00A728DA">
      <w:pPr>
        <w:pStyle w:val="ListParagraph"/>
        <w:rPr>
          <w:rFonts w:asciiTheme="majorBidi" w:hAnsiTheme="majorBidi" w:cstheme="majorBidi"/>
          <w:color w:val="222222"/>
          <w:u w:val="single"/>
          <w:shd w:val="clear" w:color="auto" w:fill="FFFFFF"/>
          <w:rtl/>
        </w:rPr>
      </w:pPr>
    </w:p>
    <w:p w:rsidR="00C868E3" w:rsidRDefault="00C868E3" w:rsidP="00A728DA">
      <w:pPr>
        <w:pStyle w:val="ListParagraph"/>
        <w:rPr>
          <w:rFonts w:asciiTheme="majorBidi" w:hAnsiTheme="majorBidi" w:cstheme="majorBidi"/>
          <w:color w:val="222222"/>
          <w:u w:val="single"/>
          <w:shd w:val="clear" w:color="auto" w:fill="FFFFFF"/>
          <w:rtl/>
        </w:rPr>
      </w:pPr>
    </w:p>
    <w:p w:rsidR="00C868E3" w:rsidRDefault="00C868E3" w:rsidP="00A728DA">
      <w:pPr>
        <w:pStyle w:val="ListParagraph"/>
        <w:rPr>
          <w:rFonts w:asciiTheme="majorBidi" w:hAnsiTheme="majorBidi" w:cstheme="majorBidi"/>
          <w:color w:val="222222"/>
          <w:u w:val="single"/>
          <w:shd w:val="clear" w:color="auto" w:fill="FFFFFF"/>
          <w:rtl/>
        </w:rPr>
      </w:pPr>
    </w:p>
    <w:p w:rsidR="00C868E3" w:rsidRDefault="00C868E3" w:rsidP="00A728DA">
      <w:pPr>
        <w:pStyle w:val="ListParagraph"/>
        <w:rPr>
          <w:rFonts w:asciiTheme="majorBidi" w:hAnsiTheme="majorBidi" w:cstheme="majorBidi"/>
          <w:color w:val="222222"/>
          <w:u w:val="single"/>
          <w:shd w:val="clear" w:color="auto" w:fill="FFFFFF"/>
          <w:rtl/>
        </w:rPr>
      </w:pPr>
    </w:p>
    <w:p w:rsidR="00C868E3" w:rsidRDefault="00C868E3" w:rsidP="00A728DA">
      <w:pPr>
        <w:pStyle w:val="ListParagraph"/>
        <w:rPr>
          <w:rFonts w:asciiTheme="majorBidi" w:hAnsiTheme="majorBidi" w:cstheme="majorBidi"/>
          <w:color w:val="222222"/>
          <w:u w:val="single"/>
          <w:shd w:val="clear" w:color="auto" w:fill="FFFFFF"/>
          <w:rtl/>
        </w:rPr>
      </w:pPr>
    </w:p>
    <w:p w:rsidR="00C868E3" w:rsidRPr="00440EFB" w:rsidRDefault="00C868E3" w:rsidP="00A728DA">
      <w:pPr>
        <w:pStyle w:val="ListParagraph"/>
        <w:rPr>
          <w:rFonts w:asciiTheme="majorBidi" w:hAnsiTheme="majorBidi" w:cstheme="majorBidi"/>
          <w:color w:val="222222"/>
          <w:u w:val="single"/>
          <w:shd w:val="clear" w:color="auto" w:fill="FFFFFF"/>
          <w:rtl/>
        </w:rPr>
      </w:pPr>
    </w:p>
    <w:p w:rsidR="003A0CB4" w:rsidRPr="00C529B6" w:rsidRDefault="00DF2CDF" w:rsidP="00A728DA">
      <w:pPr>
        <w:bidi/>
        <w:rPr>
          <w:rFonts w:ascii="Miriam" w:hAnsi="Miriam" w:cs="Miriam"/>
          <w:b/>
          <w:bCs/>
          <w:color w:val="222222"/>
          <w:sz w:val="22"/>
          <w:szCs w:val="22"/>
          <w:u w:val="single"/>
          <w:shd w:val="clear" w:color="auto" w:fill="FFFFFF"/>
          <w:rtl/>
          <w:lang w:bidi="he-IL"/>
        </w:rPr>
      </w:pPr>
      <w:r w:rsidRPr="00C529B6">
        <w:rPr>
          <w:rFonts w:ascii="Miriam" w:hAnsi="Miriam" w:cs="Miriam"/>
          <w:b/>
          <w:bCs/>
          <w:color w:val="222222"/>
          <w:sz w:val="22"/>
          <w:szCs w:val="22"/>
          <w:u w:val="single"/>
          <w:shd w:val="clear" w:color="auto" w:fill="FFFFFF"/>
          <w:rtl/>
          <w:lang w:bidi="he-IL"/>
        </w:rPr>
        <w:lastRenderedPageBreak/>
        <w:t>שאלה 3 - מודולים</w:t>
      </w:r>
    </w:p>
    <w:p w:rsidR="000D7FD9" w:rsidRDefault="000D7FD9" w:rsidP="00DF2CDF">
      <w:pPr>
        <w:bidi/>
        <w:rPr>
          <w:rFonts w:ascii="Miriam" w:hAnsi="Miriam" w:cs="Miriam"/>
          <w:color w:val="222222"/>
          <w:sz w:val="22"/>
          <w:szCs w:val="22"/>
          <w:shd w:val="clear" w:color="auto" w:fill="FFFFFF"/>
          <w:rtl/>
          <w:lang w:bidi="he-IL"/>
        </w:rPr>
      </w:pPr>
    </w:p>
    <w:p w:rsidR="00DF2CDF" w:rsidRPr="00C529B6" w:rsidRDefault="00DF2CDF" w:rsidP="000D7FD9">
      <w:pPr>
        <w:bidi/>
        <w:rPr>
          <w:rFonts w:ascii="Miriam" w:hAnsi="Miriam" w:cs="Miriam"/>
          <w:color w:val="222222"/>
          <w:sz w:val="22"/>
          <w:szCs w:val="22"/>
          <w:shd w:val="clear" w:color="auto" w:fill="FFFFFF"/>
          <w:rtl/>
          <w:lang w:bidi="he-IL"/>
        </w:rPr>
      </w:pPr>
      <w:r w:rsidRPr="00C529B6">
        <w:rPr>
          <w:rFonts w:ascii="Miriam" w:hAnsi="Miriam" w:cs="Miriam"/>
          <w:color w:val="222222"/>
          <w:sz w:val="22"/>
          <w:szCs w:val="22"/>
          <w:shd w:val="clear" w:color="auto" w:fill="FFFFFF"/>
          <w:rtl/>
          <w:lang w:bidi="he-IL"/>
        </w:rPr>
        <w:t>ענו נכון/לא נכון ונמקו, תשובה ללא נימוק לא תתקבל.</w:t>
      </w:r>
    </w:p>
    <w:p w:rsidR="00D74BA6" w:rsidRPr="00C529B6" w:rsidRDefault="00D74BA6" w:rsidP="00D74BA6">
      <w:pPr>
        <w:bidi/>
        <w:rPr>
          <w:rFonts w:ascii="Miriam" w:hAnsi="Miriam" w:cs="Miriam"/>
          <w:color w:val="222222"/>
          <w:sz w:val="22"/>
          <w:szCs w:val="22"/>
          <w:shd w:val="clear" w:color="auto" w:fill="FFFFFF"/>
          <w:rtl/>
          <w:lang w:bidi="he-IL"/>
        </w:rPr>
      </w:pPr>
    </w:p>
    <w:p w:rsidR="00C868E3" w:rsidRDefault="00DF2CDF" w:rsidP="00CD0A12">
      <w:pPr>
        <w:pStyle w:val="ListParagraph"/>
        <w:numPr>
          <w:ilvl w:val="0"/>
          <w:numId w:val="16"/>
        </w:numPr>
        <w:rPr>
          <w:rFonts w:ascii="Miriam" w:hAnsi="Miriam" w:cs="Miriam"/>
          <w:color w:val="222222"/>
          <w:shd w:val="clear" w:color="auto" w:fill="FFFFFF"/>
        </w:rPr>
      </w:pPr>
      <w:r w:rsidRPr="00C529B6">
        <w:rPr>
          <w:rFonts w:ascii="Miriam" w:hAnsi="Miriam" w:cs="Miriam"/>
          <w:color w:val="222222"/>
          <w:shd w:val="clear" w:color="auto" w:fill="FFFFFF"/>
          <w:rtl/>
        </w:rPr>
        <w:t xml:space="preserve">תהליך בהרשאת </w:t>
      </w:r>
      <w:r w:rsidRPr="00C529B6">
        <w:rPr>
          <w:rFonts w:ascii="Miriam" w:hAnsi="Miriam" w:cs="Miriam"/>
          <w:color w:val="222222"/>
          <w:shd w:val="clear" w:color="auto" w:fill="FFFFFF"/>
        </w:rPr>
        <w:t>root</w:t>
      </w:r>
      <w:r w:rsidRPr="00C529B6">
        <w:rPr>
          <w:rFonts w:ascii="Miriam" w:hAnsi="Miriam" w:cs="Miriam"/>
          <w:color w:val="222222"/>
          <w:shd w:val="clear" w:color="auto" w:fill="FFFFFF"/>
          <w:rtl/>
        </w:rPr>
        <w:t xml:space="preserve"> יכול ל</w:t>
      </w:r>
      <w:r w:rsidR="00DA5DDA" w:rsidRPr="00C529B6">
        <w:rPr>
          <w:rFonts w:ascii="Miriam" w:hAnsi="Miriam" w:cs="Miriam"/>
          <w:color w:val="222222"/>
          <w:shd w:val="clear" w:color="auto" w:fill="FFFFFF"/>
          <w:rtl/>
        </w:rPr>
        <w:t xml:space="preserve">הרוג </w:t>
      </w:r>
      <w:r w:rsidRPr="00C529B6">
        <w:rPr>
          <w:rFonts w:ascii="Miriam" w:hAnsi="Miriam" w:cs="Miriam"/>
          <w:color w:val="222222"/>
          <w:shd w:val="clear" w:color="auto" w:fill="FFFFFF"/>
          <w:rtl/>
        </w:rPr>
        <w:t xml:space="preserve">מודול באמצעות הפקודה </w:t>
      </w:r>
      <w:r w:rsidRPr="00C529B6">
        <w:rPr>
          <w:rFonts w:ascii="Miriam" w:hAnsi="Miriam" w:cs="Miriam"/>
          <w:color w:val="222222"/>
          <w:shd w:val="clear" w:color="auto" w:fill="FFFFFF"/>
        </w:rPr>
        <w:t>kill</w:t>
      </w:r>
      <w:r w:rsidRPr="00C529B6">
        <w:rPr>
          <w:rFonts w:ascii="Miriam" w:hAnsi="Miriam" w:cs="Miriam"/>
          <w:color w:val="222222"/>
          <w:shd w:val="clear" w:color="auto" w:fill="FFFFFF"/>
          <w:rtl/>
        </w:rPr>
        <w:t>.</w:t>
      </w:r>
    </w:p>
    <w:p w:rsidR="00DF2CDF" w:rsidRPr="00C868E3" w:rsidRDefault="00DF2CDF" w:rsidP="00C868E3">
      <w:pPr>
        <w:pStyle w:val="ListParagraph"/>
        <w:rPr>
          <w:rFonts w:ascii="Miriam" w:hAnsi="Miriam" w:cs="Miriam"/>
          <w:color w:val="222222"/>
          <w:shd w:val="clear" w:color="auto" w:fill="FFFFFF"/>
        </w:rPr>
      </w:pPr>
      <w:r w:rsidRPr="00C529B6">
        <w:rPr>
          <w:rFonts w:ascii="Miriam" w:hAnsi="Miriam" w:cs="Miriam"/>
          <w:color w:val="222222"/>
          <w:shd w:val="clear" w:color="auto" w:fill="FFFFFF"/>
          <w:rtl/>
        </w:rPr>
        <w:br/>
      </w:r>
      <w:r w:rsidR="00C868E3">
        <w:rPr>
          <w:rFonts w:asciiTheme="majorBidi" w:hAnsiTheme="majorBidi" w:cstheme="majorBidi" w:hint="cs"/>
          <w:color w:val="222222"/>
          <w:u w:val="single"/>
          <w:shd w:val="clear" w:color="auto" w:fill="FFFFFF"/>
          <w:rtl/>
        </w:rPr>
        <w:t xml:space="preserve">לא נכון, הפקודה </w:t>
      </w:r>
      <w:r w:rsidR="00C868E3">
        <w:rPr>
          <w:rFonts w:asciiTheme="majorBidi" w:hAnsiTheme="majorBidi" w:cstheme="majorBidi"/>
          <w:color w:val="222222"/>
          <w:u w:val="single"/>
          <w:shd w:val="clear" w:color="auto" w:fill="FFFFFF"/>
        </w:rPr>
        <w:t>kill</w:t>
      </w:r>
      <w:r w:rsidR="00C868E3">
        <w:rPr>
          <w:rFonts w:asciiTheme="majorBidi" w:hAnsiTheme="majorBidi" w:cstheme="majorBidi" w:hint="cs"/>
          <w:color w:val="222222"/>
          <w:u w:val="single"/>
          <w:shd w:val="clear" w:color="auto" w:fill="FFFFFF"/>
          <w:rtl/>
        </w:rPr>
        <w:t xml:space="preserve"> הורגת תהליך שיש לו </w:t>
      </w:r>
      <w:proofErr w:type="spellStart"/>
      <w:r w:rsidR="00C868E3">
        <w:rPr>
          <w:rFonts w:asciiTheme="majorBidi" w:hAnsiTheme="majorBidi" w:cstheme="majorBidi"/>
          <w:color w:val="222222"/>
          <w:u w:val="single"/>
          <w:shd w:val="clear" w:color="auto" w:fill="FFFFFF"/>
        </w:rPr>
        <w:t>pid</w:t>
      </w:r>
      <w:proofErr w:type="spellEnd"/>
      <w:r w:rsidR="00C868E3">
        <w:rPr>
          <w:rFonts w:asciiTheme="majorBidi" w:hAnsiTheme="majorBidi" w:cstheme="majorBidi" w:hint="cs"/>
          <w:color w:val="222222"/>
          <w:u w:val="single"/>
          <w:shd w:val="clear" w:color="auto" w:fill="FFFFFF"/>
          <w:rtl/>
        </w:rPr>
        <w:t xml:space="preserve"> אך מודול אינו תהליך ואין לו </w:t>
      </w:r>
      <w:proofErr w:type="spellStart"/>
      <w:r w:rsidR="00C868E3">
        <w:rPr>
          <w:rFonts w:asciiTheme="majorBidi" w:hAnsiTheme="majorBidi" w:cstheme="majorBidi"/>
          <w:color w:val="222222"/>
          <w:u w:val="single"/>
          <w:shd w:val="clear" w:color="auto" w:fill="FFFFFF"/>
        </w:rPr>
        <w:t>pid</w:t>
      </w:r>
      <w:proofErr w:type="spellEnd"/>
      <w:r w:rsidR="00C868E3">
        <w:rPr>
          <w:rFonts w:asciiTheme="majorBidi" w:hAnsiTheme="majorBidi" w:cstheme="majorBidi" w:hint="cs"/>
          <w:color w:val="222222"/>
          <w:u w:val="single"/>
          <w:shd w:val="clear" w:color="auto" w:fill="FFFFFF"/>
          <w:rtl/>
        </w:rPr>
        <w:t xml:space="preserve"> לכן פקודה זו לא תעבוד במקרה זה.</w:t>
      </w:r>
      <w:r w:rsidR="00C868E3">
        <w:rPr>
          <w:rFonts w:asciiTheme="majorBidi" w:hAnsiTheme="majorBidi" w:cstheme="majorBidi" w:hint="cs"/>
          <w:color w:val="222222"/>
          <w:u w:val="single"/>
          <w:shd w:val="clear" w:color="auto" w:fill="FFFFFF"/>
          <w:rtl/>
        </w:rPr>
        <w:tab/>
      </w:r>
      <w:r w:rsidR="00C868E3">
        <w:rPr>
          <w:rFonts w:asciiTheme="majorBidi" w:hAnsiTheme="majorBidi" w:cstheme="majorBidi" w:hint="cs"/>
          <w:color w:val="222222"/>
          <w:u w:val="single"/>
          <w:shd w:val="clear" w:color="auto" w:fill="FFFFFF"/>
          <w:rtl/>
        </w:rPr>
        <w:tab/>
      </w:r>
      <w:r w:rsidR="00C868E3">
        <w:rPr>
          <w:rFonts w:asciiTheme="majorBidi" w:hAnsiTheme="majorBidi" w:cstheme="majorBidi" w:hint="cs"/>
          <w:color w:val="222222"/>
          <w:u w:val="single"/>
          <w:shd w:val="clear" w:color="auto" w:fill="FFFFFF"/>
          <w:rtl/>
        </w:rPr>
        <w:tab/>
      </w:r>
      <w:r w:rsidR="00C868E3">
        <w:rPr>
          <w:rFonts w:asciiTheme="majorBidi" w:hAnsiTheme="majorBidi" w:cstheme="majorBidi" w:hint="cs"/>
          <w:color w:val="222222"/>
          <w:u w:val="single"/>
          <w:shd w:val="clear" w:color="auto" w:fill="FFFFFF"/>
          <w:rtl/>
        </w:rPr>
        <w:tab/>
      </w:r>
      <w:r w:rsidR="00C868E3">
        <w:rPr>
          <w:rFonts w:asciiTheme="majorBidi" w:hAnsiTheme="majorBidi" w:cstheme="majorBidi" w:hint="cs"/>
          <w:color w:val="222222"/>
          <w:u w:val="single"/>
          <w:shd w:val="clear" w:color="auto" w:fill="FFFFFF"/>
          <w:rtl/>
        </w:rPr>
        <w:tab/>
      </w:r>
      <w:r w:rsidR="00C868E3">
        <w:rPr>
          <w:rFonts w:asciiTheme="majorBidi" w:hAnsiTheme="majorBidi" w:cstheme="majorBidi" w:hint="cs"/>
          <w:color w:val="222222"/>
          <w:u w:val="single"/>
          <w:shd w:val="clear" w:color="auto" w:fill="FFFFFF"/>
          <w:rtl/>
        </w:rPr>
        <w:tab/>
      </w:r>
      <w:r w:rsidR="00C868E3">
        <w:rPr>
          <w:rFonts w:asciiTheme="majorBidi" w:hAnsiTheme="majorBidi" w:cstheme="majorBidi" w:hint="cs"/>
          <w:color w:val="222222"/>
          <w:u w:val="single"/>
          <w:shd w:val="clear" w:color="auto" w:fill="FFFFFF"/>
          <w:rtl/>
        </w:rPr>
        <w:tab/>
      </w:r>
      <w:r w:rsidR="00C868E3">
        <w:rPr>
          <w:rFonts w:asciiTheme="majorBidi" w:hAnsiTheme="majorBidi" w:cstheme="majorBidi" w:hint="cs"/>
          <w:color w:val="222222"/>
          <w:u w:val="single"/>
          <w:shd w:val="clear" w:color="auto" w:fill="FFFFFF"/>
          <w:rtl/>
        </w:rPr>
        <w:tab/>
      </w:r>
      <w:r w:rsidR="00C868E3">
        <w:rPr>
          <w:rFonts w:asciiTheme="majorBidi" w:hAnsiTheme="majorBidi" w:cstheme="majorBidi" w:hint="cs"/>
          <w:color w:val="222222"/>
          <w:u w:val="single"/>
          <w:shd w:val="clear" w:color="auto" w:fill="FFFFFF"/>
          <w:rtl/>
        </w:rPr>
        <w:tab/>
      </w:r>
    </w:p>
    <w:p w:rsidR="00C868E3" w:rsidRPr="00C529B6" w:rsidRDefault="00C868E3" w:rsidP="00C868E3">
      <w:pPr>
        <w:pStyle w:val="ListParagraph"/>
        <w:rPr>
          <w:rFonts w:ascii="Miriam" w:hAnsi="Miriam" w:cs="Miriam"/>
          <w:color w:val="222222"/>
          <w:shd w:val="clear" w:color="auto" w:fill="FFFFFF"/>
        </w:rPr>
      </w:pPr>
    </w:p>
    <w:p w:rsidR="00C868E3" w:rsidRDefault="00DF2CDF" w:rsidP="00C868E3">
      <w:pPr>
        <w:pStyle w:val="ListParagraph"/>
        <w:numPr>
          <w:ilvl w:val="0"/>
          <w:numId w:val="16"/>
        </w:numPr>
        <w:rPr>
          <w:rFonts w:ascii="Miriam" w:hAnsi="Miriam" w:cs="Miriam"/>
          <w:color w:val="222222"/>
          <w:shd w:val="clear" w:color="auto" w:fill="FFFFFF"/>
        </w:rPr>
      </w:pPr>
      <w:r w:rsidRPr="00C529B6">
        <w:rPr>
          <w:rFonts w:ascii="Miriam" w:hAnsi="Miriam" w:cs="Miriam"/>
          <w:color w:val="222222"/>
          <w:shd w:val="clear" w:color="auto" w:fill="FFFFFF"/>
          <w:rtl/>
        </w:rPr>
        <w:t xml:space="preserve">אם התבצעו </w:t>
      </w:r>
      <w:r w:rsidRPr="00C529B6">
        <w:rPr>
          <w:rFonts w:ascii="Miriam" w:hAnsi="Miriam" w:cs="Miriam"/>
          <w:color w:val="222222"/>
          <w:shd w:val="clear" w:color="auto" w:fill="FFFFFF"/>
        </w:rPr>
        <w:t>n</w:t>
      </w:r>
      <w:r w:rsidRPr="00C529B6">
        <w:rPr>
          <w:rFonts w:ascii="Miriam" w:hAnsi="Miriam" w:cs="Miriam"/>
          <w:color w:val="222222"/>
          <w:shd w:val="clear" w:color="auto" w:fill="FFFFFF"/>
          <w:rtl/>
        </w:rPr>
        <w:t xml:space="preserve"> קריאות ל - </w:t>
      </w:r>
      <w:r w:rsidRPr="00C529B6">
        <w:rPr>
          <w:rFonts w:ascii="Miriam" w:hAnsi="Miriam" w:cs="Miriam"/>
          <w:color w:val="222222"/>
          <w:shd w:val="clear" w:color="auto" w:fill="FFFFFF"/>
        </w:rPr>
        <w:t>close</w:t>
      </w:r>
      <w:r w:rsidRPr="00C529B6">
        <w:rPr>
          <w:rFonts w:ascii="Miriam" w:hAnsi="Miriam" w:cs="Miriam"/>
          <w:color w:val="222222"/>
          <w:shd w:val="clear" w:color="auto" w:fill="FFFFFF"/>
          <w:rtl/>
        </w:rPr>
        <w:t xml:space="preserve"> אז התבצעו גם </w:t>
      </w:r>
      <w:r w:rsidRPr="00C529B6">
        <w:rPr>
          <w:rFonts w:ascii="Miriam" w:hAnsi="Miriam" w:cs="Miriam"/>
          <w:color w:val="222222"/>
          <w:shd w:val="clear" w:color="auto" w:fill="FFFFFF"/>
        </w:rPr>
        <w:t>n</w:t>
      </w:r>
      <w:r w:rsidRPr="00C529B6">
        <w:rPr>
          <w:rFonts w:ascii="Miriam" w:hAnsi="Miriam" w:cs="Miriam"/>
          <w:color w:val="222222"/>
          <w:shd w:val="clear" w:color="auto" w:fill="FFFFFF"/>
          <w:rtl/>
        </w:rPr>
        <w:t xml:space="preserve"> קריאות ל - </w:t>
      </w:r>
      <w:r w:rsidRPr="00C529B6">
        <w:rPr>
          <w:rFonts w:ascii="Miriam" w:hAnsi="Miriam" w:cs="Miriam"/>
          <w:color w:val="222222"/>
          <w:shd w:val="clear" w:color="auto" w:fill="FFFFFF"/>
        </w:rPr>
        <w:t>release</w:t>
      </w:r>
      <w:r w:rsidRPr="00C529B6">
        <w:rPr>
          <w:rFonts w:ascii="Miriam" w:hAnsi="Miriam" w:cs="Miriam"/>
          <w:color w:val="222222"/>
          <w:shd w:val="clear" w:color="auto" w:fill="FFFFFF"/>
          <w:rtl/>
        </w:rPr>
        <w:t>.</w:t>
      </w:r>
    </w:p>
    <w:p w:rsidR="00DF2CDF" w:rsidRPr="00C868E3" w:rsidRDefault="00DF2CDF" w:rsidP="00C868E3">
      <w:pPr>
        <w:pStyle w:val="ListParagraph"/>
        <w:rPr>
          <w:rFonts w:asciiTheme="majorBidi" w:hAnsiTheme="majorBidi" w:cstheme="majorBidi"/>
          <w:color w:val="222222"/>
          <w:u w:val="single"/>
          <w:shd w:val="clear" w:color="auto" w:fill="FFFFFF"/>
          <w:rtl/>
        </w:rPr>
      </w:pPr>
      <w:r w:rsidRPr="00C868E3">
        <w:rPr>
          <w:rFonts w:ascii="Miriam" w:hAnsi="Miriam" w:cs="Miriam"/>
          <w:color w:val="222222"/>
          <w:shd w:val="clear" w:color="auto" w:fill="FFFFFF"/>
          <w:rtl/>
        </w:rPr>
        <w:br/>
      </w:r>
      <w:r w:rsidR="00C868E3" w:rsidRPr="00C868E3">
        <w:rPr>
          <w:rFonts w:asciiTheme="majorBidi" w:hAnsiTheme="majorBidi" w:cstheme="majorBidi"/>
          <w:color w:val="222222"/>
          <w:u w:val="single"/>
          <w:shd w:val="clear" w:color="auto" w:fill="FFFFFF"/>
          <w:rtl/>
        </w:rPr>
        <w:t>לא נכון</w:t>
      </w:r>
      <w:r w:rsidR="00C868E3" w:rsidRPr="00C868E3">
        <w:rPr>
          <w:rFonts w:asciiTheme="majorBidi" w:hAnsiTheme="majorBidi" w:cstheme="majorBidi" w:hint="cs"/>
          <w:color w:val="222222"/>
          <w:u w:val="single"/>
          <w:shd w:val="clear" w:color="auto" w:fill="FFFFFF"/>
          <w:rtl/>
        </w:rPr>
        <w:t xml:space="preserve"> </w:t>
      </w:r>
      <w:r w:rsidR="00C868E3" w:rsidRPr="00C868E3">
        <w:rPr>
          <w:rFonts w:asciiTheme="majorBidi" w:hAnsiTheme="majorBidi" w:cstheme="majorBidi"/>
          <w:color w:val="222222"/>
          <w:u w:val="single"/>
          <w:shd w:val="clear" w:color="auto" w:fill="FFFFFF"/>
          <w:rtl/>
        </w:rPr>
        <w:t>–</w:t>
      </w:r>
      <w:r w:rsidR="00C868E3" w:rsidRPr="00C868E3">
        <w:rPr>
          <w:rFonts w:asciiTheme="majorBidi" w:hAnsiTheme="majorBidi" w:cstheme="majorBidi" w:hint="cs"/>
          <w:color w:val="222222"/>
          <w:u w:val="single"/>
          <w:shd w:val="clear" w:color="auto" w:fill="FFFFFF"/>
          <w:rtl/>
        </w:rPr>
        <w:t xml:space="preserve"> </w:t>
      </w:r>
      <w:r w:rsidR="00C868E3" w:rsidRPr="00C868E3">
        <w:rPr>
          <w:rFonts w:asciiTheme="majorBidi" w:hAnsiTheme="majorBidi" w:cstheme="majorBidi"/>
          <w:color w:val="222222"/>
          <w:u w:val="single"/>
          <w:shd w:val="clear" w:color="auto" w:fill="FFFFFF"/>
        </w:rPr>
        <w:t>release</w:t>
      </w:r>
      <w:r w:rsidR="00C868E3" w:rsidRPr="00C868E3">
        <w:rPr>
          <w:rFonts w:asciiTheme="majorBidi" w:hAnsiTheme="majorBidi" w:cstheme="majorBidi" w:hint="cs"/>
          <w:color w:val="222222"/>
          <w:u w:val="single"/>
          <w:shd w:val="clear" w:color="auto" w:fill="FFFFFF"/>
          <w:rtl/>
        </w:rPr>
        <w:t xml:space="preserve">  יתבצע</w:t>
      </w:r>
      <w:r w:rsidR="00C868E3">
        <w:rPr>
          <w:rFonts w:asciiTheme="majorBidi" w:hAnsiTheme="majorBidi" w:cstheme="majorBidi" w:hint="cs"/>
          <w:color w:val="222222"/>
          <w:u w:val="single"/>
          <w:shd w:val="clear" w:color="auto" w:fill="FFFFFF"/>
          <w:rtl/>
        </w:rPr>
        <w:t xml:space="preserve"> רק כאשר יתבצע </w:t>
      </w:r>
      <w:r w:rsidR="00C868E3">
        <w:rPr>
          <w:rFonts w:asciiTheme="majorBidi" w:hAnsiTheme="majorBidi" w:cstheme="majorBidi"/>
          <w:color w:val="222222"/>
          <w:u w:val="single"/>
          <w:shd w:val="clear" w:color="auto" w:fill="FFFFFF"/>
        </w:rPr>
        <w:t>close</w:t>
      </w:r>
      <w:r w:rsidR="00C868E3">
        <w:rPr>
          <w:rFonts w:asciiTheme="majorBidi" w:hAnsiTheme="majorBidi" w:cstheme="majorBidi" w:hint="cs"/>
          <w:color w:val="222222"/>
          <w:u w:val="single"/>
          <w:shd w:val="clear" w:color="auto" w:fill="FFFFFF"/>
          <w:rtl/>
        </w:rPr>
        <w:t xml:space="preserve"> ע"י תהליך האחרון.</w:t>
      </w:r>
      <w:r w:rsidR="00C868E3">
        <w:rPr>
          <w:rFonts w:asciiTheme="majorBidi" w:hAnsiTheme="majorBidi" w:cstheme="majorBidi" w:hint="cs"/>
          <w:color w:val="222222"/>
          <w:u w:val="single"/>
          <w:shd w:val="clear" w:color="auto" w:fill="FFFFFF"/>
          <w:rtl/>
        </w:rPr>
        <w:tab/>
      </w:r>
      <w:r w:rsidR="00C868E3">
        <w:rPr>
          <w:rFonts w:asciiTheme="majorBidi" w:hAnsiTheme="majorBidi" w:cstheme="majorBidi" w:hint="cs"/>
          <w:color w:val="222222"/>
          <w:u w:val="single"/>
          <w:shd w:val="clear" w:color="auto" w:fill="FFFFFF"/>
          <w:rtl/>
        </w:rPr>
        <w:tab/>
      </w:r>
      <w:r w:rsidR="00C868E3">
        <w:rPr>
          <w:rFonts w:asciiTheme="majorBidi" w:hAnsiTheme="majorBidi" w:cstheme="majorBidi" w:hint="cs"/>
          <w:color w:val="222222"/>
          <w:u w:val="single"/>
          <w:shd w:val="clear" w:color="auto" w:fill="FFFFFF"/>
          <w:rtl/>
        </w:rPr>
        <w:tab/>
      </w:r>
    </w:p>
    <w:p w:rsidR="00C868E3" w:rsidRPr="00C868E3" w:rsidRDefault="00C868E3" w:rsidP="00C868E3">
      <w:pPr>
        <w:pStyle w:val="ListParagraph"/>
        <w:rPr>
          <w:rFonts w:ascii="Miriam" w:hAnsi="Miriam" w:cs="Miriam"/>
          <w:color w:val="222222"/>
          <w:shd w:val="clear" w:color="auto" w:fill="FFFFFF"/>
        </w:rPr>
      </w:pPr>
    </w:p>
    <w:p w:rsidR="00C868E3" w:rsidRDefault="00DD7AC3" w:rsidP="00C868E3">
      <w:pPr>
        <w:pStyle w:val="ListParagraph"/>
        <w:numPr>
          <w:ilvl w:val="0"/>
          <w:numId w:val="16"/>
        </w:numPr>
        <w:rPr>
          <w:rFonts w:ascii="Miriam" w:hAnsi="Miriam" w:cs="Miriam"/>
          <w:color w:val="222222"/>
          <w:shd w:val="clear" w:color="auto" w:fill="FFFFFF"/>
        </w:rPr>
      </w:pPr>
      <w:r w:rsidRPr="00C529B6">
        <w:rPr>
          <w:rFonts w:ascii="Miriam" w:hAnsi="Miriam" w:cs="Miriam"/>
          <w:color w:val="222222"/>
          <w:shd w:val="clear" w:color="auto" w:fill="FFFFFF"/>
          <w:rtl/>
        </w:rPr>
        <w:t xml:space="preserve">כדי לקבל את ה - </w:t>
      </w:r>
      <w:proofErr w:type="spellStart"/>
      <w:r w:rsidRPr="00C529B6">
        <w:rPr>
          <w:rFonts w:ascii="Miriam" w:hAnsi="Miriam" w:cs="Miriam"/>
          <w:color w:val="222222"/>
          <w:shd w:val="clear" w:color="auto" w:fill="FFFFFF"/>
        </w:rPr>
        <w:t>pid</w:t>
      </w:r>
      <w:proofErr w:type="spellEnd"/>
      <w:r w:rsidRPr="00C529B6">
        <w:rPr>
          <w:rFonts w:ascii="Miriam" w:hAnsi="Miriam" w:cs="Miriam"/>
          <w:color w:val="222222"/>
          <w:shd w:val="clear" w:color="auto" w:fill="FFFFFF"/>
          <w:rtl/>
        </w:rPr>
        <w:t xml:space="preserve"> של התהליך הנוכחי מודול יכול להשתמש בפקודה </w:t>
      </w:r>
      <w:proofErr w:type="spellStart"/>
      <w:r w:rsidRPr="00C529B6">
        <w:rPr>
          <w:rFonts w:ascii="Miriam" w:hAnsi="Miriam" w:cs="Miriam"/>
          <w:color w:val="222222"/>
          <w:shd w:val="clear" w:color="auto" w:fill="FFFFFF"/>
        </w:rPr>
        <w:t>getpid</w:t>
      </w:r>
      <w:proofErr w:type="spellEnd"/>
      <w:r w:rsidRPr="00C529B6">
        <w:rPr>
          <w:rFonts w:ascii="Miriam" w:hAnsi="Miriam" w:cs="Miriam"/>
          <w:color w:val="222222"/>
          <w:shd w:val="clear" w:color="auto" w:fill="FFFFFF"/>
          <w:rtl/>
        </w:rPr>
        <w:t xml:space="preserve"> אך מקובל להשתמש במאקרו </w:t>
      </w:r>
      <w:r w:rsidRPr="00C529B6">
        <w:rPr>
          <w:rFonts w:ascii="Miriam" w:hAnsi="Miriam" w:cs="Miriam"/>
          <w:color w:val="222222"/>
          <w:shd w:val="clear" w:color="auto" w:fill="FFFFFF"/>
        </w:rPr>
        <w:t>current</w:t>
      </w:r>
      <w:r w:rsidRPr="00C529B6">
        <w:rPr>
          <w:rFonts w:ascii="Miriam" w:hAnsi="Miriam" w:cs="Miriam"/>
          <w:color w:val="222222"/>
          <w:shd w:val="clear" w:color="auto" w:fill="FFFFFF"/>
          <w:rtl/>
        </w:rPr>
        <w:t xml:space="preserve"> כי זה יעיל יותר.</w:t>
      </w:r>
      <w:r w:rsidRPr="00C529B6">
        <w:rPr>
          <w:rFonts w:ascii="Miriam" w:hAnsi="Miriam" w:cs="Miriam"/>
          <w:color w:val="222222"/>
          <w:shd w:val="clear" w:color="auto" w:fill="FFFFFF"/>
          <w:rtl/>
        </w:rPr>
        <w:br/>
      </w:r>
    </w:p>
    <w:p w:rsidR="00C868E3" w:rsidRPr="008664C0" w:rsidRDefault="00C868E3" w:rsidP="008664C0">
      <w:pPr>
        <w:pStyle w:val="ListParagraph"/>
        <w:rPr>
          <w:rFonts w:asciiTheme="majorBidi" w:hAnsiTheme="majorBidi" w:cstheme="majorBidi"/>
          <w:color w:val="222222"/>
          <w:u w:val="single"/>
          <w:shd w:val="clear" w:color="auto" w:fill="FFFFFF"/>
        </w:rPr>
      </w:pPr>
      <w:r>
        <w:rPr>
          <w:rFonts w:asciiTheme="majorBidi" w:hAnsiTheme="majorBidi" w:cstheme="majorBidi" w:hint="cs"/>
          <w:color w:val="222222"/>
          <w:u w:val="single"/>
          <w:shd w:val="clear" w:color="auto" w:fill="FFFFFF"/>
          <w:rtl/>
        </w:rPr>
        <w:t xml:space="preserve">לא נכון </w:t>
      </w:r>
      <w:r>
        <w:rPr>
          <w:rFonts w:asciiTheme="majorBidi" w:hAnsiTheme="majorBidi" w:cstheme="majorBidi"/>
          <w:color w:val="222222"/>
          <w:u w:val="single"/>
          <w:shd w:val="clear" w:color="auto" w:fill="FFFFFF"/>
          <w:rtl/>
        </w:rPr>
        <w:t>–</w:t>
      </w:r>
      <w:r>
        <w:rPr>
          <w:rFonts w:asciiTheme="majorBidi" w:hAnsiTheme="majorBidi" w:cstheme="majorBidi" w:hint="cs"/>
          <w:color w:val="222222"/>
          <w:u w:val="single"/>
          <w:shd w:val="clear" w:color="auto" w:fill="FFFFFF"/>
          <w:rtl/>
        </w:rPr>
        <w:t xml:space="preserve"> מודול</w:t>
      </w:r>
      <w:r w:rsidR="008664C0">
        <w:rPr>
          <w:rFonts w:asciiTheme="majorBidi" w:hAnsiTheme="majorBidi" w:cstheme="majorBidi" w:hint="cs"/>
          <w:color w:val="222222"/>
          <w:u w:val="single"/>
          <w:shd w:val="clear" w:color="auto" w:fill="FFFFFF"/>
          <w:rtl/>
        </w:rPr>
        <w:t xml:space="preserve"> עובד בגרעין ולכן</w:t>
      </w:r>
      <w:r>
        <w:rPr>
          <w:rFonts w:asciiTheme="majorBidi" w:hAnsiTheme="majorBidi" w:cstheme="majorBidi" w:hint="cs"/>
          <w:color w:val="222222"/>
          <w:u w:val="single"/>
          <w:shd w:val="clear" w:color="auto" w:fill="FFFFFF"/>
          <w:rtl/>
        </w:rPr>
        <w:t xml:space="preserve"> </w:t>
      </w:r>
      <w:r w:rsidR="008664C0">
        <w:rPr>
          <w:rFonts w:asciiTheme="majorBidi" w:hAnsiTheme="majorBidi" w:cstheme="majorBidi" w:hint="cs"/>
          <w:color w:val="222222"/>
          <w:u w:val="single"/>
          <w:shd w:val="clear" w:color="auto" w:fill="FFFFFF"/>
          <w:rtl/>
        </w:rPr>
        <w:t>אינו</w:t>
      </w:r>
      <w:r>
        <w:rPr>
          <w:rFonts w:asciiTheme="majorBidi" w:hAnsiTheme="majorBidi" w:cstheme="majorBidi" w:hint="cs"/>
          <w:color w:val="222222"/>
          <w:u w:val="single"/>
          <w:shd w:val="clear" w:color="auto" w:fill="FFFFFF"/>
          <w:rtl/>
        </w:rPr>
        <w:t xml:space="preserve"> יכול להפעיל </w:t>
      </w:r>
      <w:r>
        <w:rPr>
          <w:rFonts w:asciiTheme="majorBidi" w:hAnsiTheme="majorBidi" w:cstheme="majorBidi"/>
          <w:color w:val="222222"/>
          <w:u w:val="single"/>
          <w:shd w:val="clear" w:color="auto" w:fill="FFFFFF"/>
        </w:rPr>
        <w:t>system call</w:t>
      </w:r>
      <w:r>
        <w:rPr>
          <w:rFonts w:asciiTheme="majorBidi" w:hAnsiTheme="majorBidi" w:cstheme="majorBidi" w:hint="cs"/>
          <w:color w:val="222222"/>
          <w:u w:val="single"/>
          <w:shd w:val="clear" w:color="auto" w:fill="FFFFFF"/>
          <w:rtl/>
        </w:rPr>
        <w:t xml:space="preserve"> </w:t>
      </w:r>
      <w:r w:rsidR="008664C0">
        <w:rPr>
          <w:rFonts w:asciiTheme="majorBidi" w:hAnsiTheme="majorBidi" w:cstheme="majorBidi" w:hint="cs"/>
          <w:color w:val="222222"/>
          <w:u w:val="single"/>
          <w:shd w:val="clear" w:color="auto" w:fill="FFFFFF"/>
          <w:rtl/>
        </w:rPr>
        <w:t xml:space="preserve"> על מנת להשתמש בפקודת </w:t>
      </w:r>
      <w:proofErr w:type="spellStart"/>
      <w:r w:rsidR="008664C0">
        <w:rPr>
          <w:rFonts w:asciiTheme="majorBidi" w:hAnsiTheme="majorBidi" w:cstheme="majorBidi"/>
          <w:color w:val="222222"/>
          <w:u w:val="single"/>
          <w:shd w:val="clear" w:color="auto" w:fill="FFFFFF"/>
        </w:rPr>
        <w:t>getpid</w:t>
      </w:r>
      <w:proofErr w:type="spellEnd"/>
      <w:r w:rsidR="008664C0">
        <w:rPr>
          <w:rFonts w:asciiTheme="majorBidi" w:hAnsiTheme="majorBidi" w:cstheme="majorBidi" w:hint="cs"/>
          <w:color w:val="222222"/>
          <w:u w:val="single"/>
          <w:shd w:val="clear" w:color="auto" w:fill="FFFFFF"/>
          <w:rtl/>
        </w:rPr>
        <w:t>.</w:t>
      </w:r>
    </w:p>
    <w:p w:rsidR="00C868E3" w:rsidRPr="00C868E3" w:rsidRDefault="00C868E3" w:rsidP="00C868E3">
      <w:pPr>
        <w:pStyle w:val="ListParagraph"/>
        <w:rPr>
          <w:rFonts w:ascii="Miriam" w:hAnsi="Miriam" w:cs="Miriam"/>
          <w:color w:val="222222"/>
          <w:shd w:val="clear" w:color="auto" w:fill="FFFFFF"/>
        </w:rPr>
      </w:pPr>
    </w:p>
    <w:p w:rsidR="00DC17F8" w:rsidRDefault="00AC727B" w:rsidP="008664C0">
      <w:pPr>
        <w:pStyle w:val="ListParagraph"/>
        <w:numPr>
          <w:ilvl w:val="0"/>
          <w:numId w:val="16"/>
        </w:numPr>
        <w:rPr>
          <w:rFonts w:ascii="Miriam" w:hAnsi="Miriam" w:cs="Miriam"/>
          <w:color w:val="222222"/>
          <w:shd w:val="clear" w:color="auto" w:fill="FFFFFF"/>
        </w:rPr>
      </w:pPr>
      <w:r w:rsidRPr="00C529B6">
        <w:rPr>
          <w:rFonts w:ascii="Miriam" w:hAnsi="Miriam" w:cs="Miriam"/>
          <w:color w:val="222222"/>
          <w:shd w:val="clear" w:color="auto" w:fill="FFFFFF"/>
          <w:rtl/>
        </w:rPr>
        <w:t xml:space="preserve">ניתן להשתמש במספרי </w:t>
      </w:r>
      <w:r w:rsidRPr="00C529B6">
        <w:rPr>
          <w:rFonts w:ascii="Miriam" w:hAnsi="Miriam" w:cs="Miriam"/>
          <w:color w:val="222222"/>
          <w:shd w:val="clear" w:color="auto" w:fill="FFFFFF"/>
        </w:rPr>
        <w:t>minor</w:t>
      </w:r>
      <w:r w:rsidRPr="00C529B6">
        <w:rPr>
          <w:rFonts w:ascii="Miriam" w:hAnsi="Miriam" w:cs="Miriam"/>
          <w:color w:val="222222"/>
          <w:shd w:val="clear" w:color="auto" w:fill="FFFFFF"/>
          <w:rtl/>
        </w:rPr>
        <w:t xml:space="preserve"> שונים על מנת לבחור איזה אובייקט </w:t>
      </w:r>
      <w:proofErr w:type="spellStart"/>
      <w:r w:rsidRPr="00C529B6">
        <w:rPr>
          <w:rFonts w:ascii="Miriam" w:hAnsi="Miriam" w:cs="Miriam"/>
          <w:color w:val="222222"/>
          <w:shd w:val="clear" w:color="auto" w:fill="FFFFFF"/>
        </w:rPr>
        <w:t>file_operations</w:t>
      </w:r>
      <w:proofErr w:type="spellEnd"/>
      <w:r w:rsidRPr="00C529B6">
        <w:rPr>
          <w:rFonts w:ascii="Miriam" w:hAnsi="Miriam" w:cs="Miriam"/>
          <w:color w:val="222222"/>
          <w:shd w:val="clear" w:color="auto" w:fill="FFFFFF"/>
          <w:rtl/>
        </w:rPr>
        <w:t xml:space="preserve"> יועבר ל - </w:t>
      </w:r>
      <w:proofErr w:type="spellStart"/>
      <w:r w:rsidRPr="00C529B6">
        <w:rPr>
          <w:rFonts w:ascii="Miriam" w:hAnsi="Miriam" w:cs="Miriam"/>
          <w:color w:val="222222"/>
          <w:shd w:val="clear" w:color="auto" w:fill="FFFFFF"/>
        </w:rPr>
        <w:t>register_chrdev</w:t>
      </w:r>
      <w:proofErr w:type="spellEnd"/>
      <w:r w:rsidRPr="00C529B6">
        <w:rPr>
          <w:rFonts w:ascii="Miriam" w:hAnsi="Miriam" w:cs="Miriam"/>
          <w:color w:val="222222"/>
          <w:shd w:val="clear" w:color="auto" w:fill="FFFFFF"/>
          <w:rtl/>
        </w:rPr>
        <w:t xml:space="preserve"> על ידי </w:t>
      </w:r>
      <w:proofErr w:type="spellStart"/>
      <w:r w:rsidRPr="00C529B6">
        <w:rPr>
          <w:rFonts w:ascii="Miriam" w:hAnsi="Miriam" w:cs="Miriam"/>
          <w:color w:val="222222"/>
          <w:shd w:val="clear" w:color="auto" w:fill="FFFFFF"/>
        </w:rPr>
        <w:t>init_module</w:t>
      </w:r>
      <w:proofErr w:type="spellEnd"/>
      <w:r w:rsidRPr="00C529B6">
        <w:rPr>
          <w:rFonts w:ascii="Miriam" w:hAnsi="Miriam" w:cs="Miriam"/>
          <w:color w:val="222222"/>
          <w:shd w:val="clear" w:color="auto" w:fill="FFFFFF"/>
          <w:rtl/>
        </w:rPr>
        <w:t xml:space="preserve"> ובכך להשיג פונקציונליות שונה לפעולות </w:t>
      </w:r>
      <w:r w:rsidRPr="00C529B6">
        <w:rPr>
          <w:rFonts w:ascii="Miriam" w:hAnsi="Miriam" w:cs="Miriam"/>
          <w:color w:val="222222"/>
          <w:shd w:val="clear" w:color="auto" w:fill="FFFFFF"/>
        </w:rPr>
        <w:t>read</w:t>
      </w:r>
      <w:r w:rsidRPr="00C529B6">
        <w:rPr>
          <w:rFonts w:ascii="Miriam" w:hAnsi="Miriam" w:cs="Miriam"/>
          <w:color w:val="222222"/>
          <w:shd w:val="clear" w:color="auto" w:fill="FFFFFF"/>
          <w:rtl/>
        </w:rPr>
        <w:t xml:space="preserve"> ו - </w:t>
      </w:r>
      <w:r w:rsidRPr="00C529B6">
        <w:rPr>
          <w:rFonts w:ascii="Miriam" w:hAnsi="Miriam" w:cs="Miriam"/>
          <w:color w:val="222222"/>
          <w:shd w:val="clear" w:color="auto" w:fill="FFFFFF"/>
        </w:rPr>
        <w:t>write</w:t>
      </w:r>
      <w:r w:rsidRPr="00C529B6">
        <w:rPr>
          <w:rFonts w:ascii="Miriam" w:hAnsi="Miriam" w:cs="Miriam"/>
          <w:color w:val="222222"/>
          <w:shd w:val="clear" w:color="auto" w:fill="FFFFFF"/>
          <w:rtl/>
        </w:rPr>
        <w:t>.</w:t>
      </w:r>
    </w:p>
    <w:p w:rsidR="00D61330" w:rsidRPr="00DC17F8" w:rsidRDefault="008664C0" w:rsidP="00DC17F8">
      <w:pPr>
        <w:pStyle w:val="ListParagraph"/>
        <w:rPr>
          <w:rFonts w:asciiTheme="majorBidi" w:hAnsiTheme="majorBidi" w:cstheme="majorBidi"/>
          <w:color w:val="222222"/>
          <w:u w:val="single"/>
          <w:shd w:val="clear" w:color="auto" w:fill="FFFFFF"/>
        </w:rPr>
      </w:pPr>
      <w:r>
        <w:rPr>
          <w:rFonts w:ascii="Miriam" w:hAnsi="Miriam" w:cs="Miriam"/>
          <w:color w:val="222222"/>
          <w:shd w:val="clear" w:color="auto" w:fill="FFFFFF"/>
          <w:rtl/>
        </w:rPr>
        <w:br/>
      </w:r>
      <w:r w:rsidRPr="00DC17F8">
        <w:rPr>
          <w:rFonts w:asciiTheme="majorBidi" w:hAnsiTheme="majorBidi" w:cstheme="majorBidi" w:hint="cs"/>
          <w:color w:val="222222"/>
          <w:u w:val="single"/>
          <w:shd w:val="clear" w:color="auto" w:fill="FFFFFF"/>
          <w:rtl/>
        </w:rPr>
        <w:t xml:space="preserve">לא נכון - </w:t>
      </w:r>
      <w:proofErr w:type="spellStart"/>
      <w:r w:rsidRPr="00DC17F8">
        <w:rPr>
          <w:rFonts w:asciiTheme="majorBidi" w:hAnsiTheme="majorBidi" w:cstheme="majorBidi"/>
          <w:color w:val="222222"/>
          <w:u w:val="single"/>
          <w:shd w:val="clear" w:color="auto" w:fill="FFFFFF"/>
        </w:rPr>
        <w:t>register_chrdev</w:t>
      </w:r>
      <w:proofErr w:type="spellEnd"/>
      <w:r w:rsidRPr="00DC17F8">
        <w:rPr>
          <w:rFonts w:asciiTheme="majorBidi" w:hAnsiTheme="majorBidi" w:cstheme="majorBidi"/>
          <w:color w:val="222222"/>
          <w:u w:val="single"/>
          <w:shd w:val="clear" w:color="auto" w:fill="FFFFFF"/>
          <w:rtl/>
        </w:rPr>
        <w:t xml:space="preserve"> </w:t>
      </w:r>
      <w:r w:rsidRPr="00DC17F8">
        <w:rPr>
          <w:rFonts w:asciiTheme="majorBidi" w:hAnsiTheme="majorBidi" w:cstheme="majorBidi" w:hint="cs"/>
          <w:color w:val="222222"/>
          <w:u w:val="single"/>
          <w:shd w:val="clear" w:color="auto" w:fill="FFFFFF"/>
          <w:rtl/>
        </w:rPr>
        <w:t>מקשר בין ה-</w:t>
      </w:r>
      <w:r w:rsidRPr="00DC17F8">
        <w:rPr>
          <w:rFonts w:asciiTheme="majorBidi" w:hAnsiTheme="majorBidi" w:cstheme="majorBidi"/>
          <w:color w:val="222222"/>
          <w:u w:val="single"/>
          <w:shd w:val="clear" w:color="auto" w:fill="FFFFFF"/>
        </w:rPr>
        <w:t>major</w:t>
      </w:r>
      <w:r w:rsidRPr="00DC17F8">
        <w:rPr>
          <w:rFonts w:asciiTheme="majorBidi" w:hAnsiTheme="majorBidi" w:cstheme="majorBidi" w:hint="cs"/>
          <w:color w:val="222222"/>
          <w:u w:val="single"/>
          <w:shd w:val="clear" w:color="auto" w:fill="FFFFFF"/>
          <w:rtl/>
        </w:rPr>
        <w:t xml:space="preserve"> לבין מנהל ההתקן ואין שימוש ב-</w:t>
      </w:r>
      <w:r w:rsidRPr="00DC17F8">
        <w:rPr>
          <w:rFonts w:asciiTheme="majorBidi" w:hAnsiTheme="majorBidi" w:cstheme="majorBidi"/>
          <w:color w:val="222222"/>
          <w:u w:val="single"/>
          <w:shd w:val="clear" w:color="auto" w:fill="FFFFFF"/>
        </w:rPr>
        <w:t>minor</w:t>
      </w:r>
      <w:r w:rsidRPr="00DC17F8">
        <w:rPr>
          <w:rFonts w:asciiTheme="majorBidi" w:hAnsiTheme="majorBidi" w:cstheme="majorBidi" w:hint="cs"/>
          <w:color w:val="222222"/>
          <w:u w:val="single"/>
          <w:shd w:val="clear" w:color="auto" w:fill="FFFFFF"/>
          <w:rtl/>
        </w:rPr>
        <w:t xml:space="preserve">  ב-</w:t>
      </w:r>
      <w:r w:rsidR="00DC17F8" w:rsidRPr="00DC17F8">
        <w:rPr>
          <w:rFonts w:asciiTheme="majorBidi" w:hAnsiTheme="majorBidi" w:cstheme="majorBidi" w:hint="cs"/>
          <w:color w:val="222222"/>
          <w:u w:val="single"/>
          <w:shd w:val="clear" w:color="auto" w:fill="FFFFFF"/>
          <w:rtl/>
        </w:rPr>
        <w:t xml:space="preserve"> </w:t>
      </w:r>
      <w:proofErr w:type="spellStart"/>
      <w:r w:rsidRPr="00DC17F8">
        <w:rPr>
          <w:rFonts w:asciiTheme="majorBidi" w:hAnsiTheme="majorBidi" w:cstheme="majorBidi"/>
          <w:color w:val="222222"/>
          <w:u w:val="single"/>
          <w:shd w:val="clear" w:color="auto" w:fill="FFFFFF"/>
        </w:rPr>
        <w:t>init_module</w:t>
      </w:r>
      <w:proofErr w:type="spellEnd"/>
      <w:r w:rsidR="00DC17F8" w:rsidRPr="00DC17F8">
        <w:rPr>
          <w:rFonts w:asciiTheme="majorBidi" w:hAnsiTheme="majorBidi" w:cstheme="majorBidi" w:hint="cs"/>
          <w:color w:val="222222"/>
          <w:u w:val="single"/>
          <w:shd w:val="clear" w:color="auto" w:fill="FFFFFF"/>
          <w:rtl/>
        </w:rPr>
        <w:t>. ה-</w:t>
      </w:r>
      <w:r w:rsidR="00DC17F8" w:rsidRPr="00DC17F8">
        <w:rPr>
          <w:rFonts w:asciiTheme="majorBidi" w:hAnsiTheme="majorBidi" w:cstheme="majorBidi"/>
          <w:color w:val="222222"/>
          <w:u w:val="single"/>
          <w:shd w:val="clear" w:color="auto" w:fill="FFFFFF"/>
        </w:rPr>
        <w:t>minor</w:t>
      </w:r>
      <w:r w:rsidR="00DC17F8" w:rsidRPr="00DC17F8">
        <w:rPr>
          <w:rFonts w:asciiTheme="majorBidi" w:hAnsiTheme="majorBidi" w:cstheme="majorBidi" w:hint="cs"/>
          <w:color w:val="222222"/>
          <w:u w:val="single"/>
          <w:shd w:val="clear" w:color="auto" w:fill="FFFFFF"/>
          <w:rtl/>
        </w:rPr>
        <w:t xml:space="preserve"> נקבע לאחר יצירת מנהל התקן בעת הוספת התקן  ומשתמשים במספר זה על מנת להבדיל בין התקנים השונים החוברים למנהל ההתקן. </w:t>
      </w:r>
      <w:r w:rsidR="00AC727B" w:rsidRPr="00DC17F8">
        <w:rPr>
          <w:rFonts w:ascii="Miriam" w:hAnsi="Miriam" w:cs="Miriam"/>
          <w:color w:val="222222"/>
          <w:u w:val="single"/>
          <w:shd w:val="clear" w:color="auto" w:fill="FFFFFF"/>
          <w:rtl/>
        </w:rPr>
        <w:br/>
        <w:t xml:space="preserve"> </w:t>
      </w:r>
    </w:p>
    <w:p w:rsidR="007611A3" w:rsidRDefault="00903D85" w:rsidP="00775D42">
      <w:pPr>
        <w:rPr>
          <w:lang w:bidi="he-IL"/>
        </w:rPr>
      </w:pPr>
      <w:r>
        <w:rPr>
          <w:lang w:bidi="he-IL"/>
        </w:rPr>
        <w:br/>
      </w:r>
      <w:r>
        <w:rPr>
          <w:lang w:bidi="he-IL"/>
        </w:rPr>
        <w:br/>
      </w: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775D42">
      <w:pPr>
        <w:rPr>
          <w:lang w:bidi="he-IL"/>
        </w:rPr>
      </w:pPr>
    </w:p>
    <w:p w:rsidR="00903D85" w:rsidRDefault="00903D85" w:rsidP="00903D85">
      <w:pPr>
        <w:pStyle w:val="Heading1"/>
        <w:numPr>
          <w:ilvl w:val="0"/>
          <w:numId w:val="0"/>
        </w:numPr>
        <w:bidi w:val="0"/>
        <w:ind w:left="432"/>
      </w:pPr>
      <w:bookmarkStart w:id="0" w:name="_GoBack"/>
      <w:bookmarkEnd w:id="0"/>
      <w:r>
        <w:lastRenderedPageBreak/>
        <w:t>Explanation:</w:t>
      </w:r>
    </w:p>
    <w:p w:rsidR="00903D85" w:rsidRDefault="00903D85" w:rsidP="00903D85">
      <w:pPr>
        <w:rPr>
          <w:sz w:val="28"/>
          <w:szCs w:val="28"/>
        </w:rPr>
      </w:pPr>
    </w:p>
    <w:p w:rsidR="00903D85" w:rsidRPr="00A805CA" w:rsidRDefault="00903D85" w:rsidP="00903D85">
      <w:pPr>
        <w:rPr>
          <w:sz w:val="28"/>
          <w:szCs w:val="28"/>
        </w:rPr>
      </w:pPr>
      <w:r w:rsidRPr="00A805CA">
        <w:rPr>
          <w:sz w:val="28"/>
          <w:szCs w:val="28"/>
        </w:rPr>
        <w:t xml:space="preserve">We implemented two circle </w:t>
      </w:r>
      <w:r>
        <w:rPr>
          <w:sz w:val="28"/>
          <w:szCs w:val="28"/>
        </w:rPr>
        <w:t>buffers</w:t>
      </w:r>
      <w:r w:rsidRPr="00A805CA">
        <w:rPr>
          <w:sz w:val="28"/>
          <w:szCs w:val="28"/>
        </w:rPr>
        <w:t xml:space="preserve"> for each device: encoder and decoder. We solved the synchronization problem with help of semaphores and its wait queue. For each device we have two counters for number of readers and number of writers. And also two binary semaphores: the writers semaphore initialized as unlocked and the readers semaphore initialized as locked (because in this case the reader should wait for the first writer that should unlock the semaphore for him). In each </w:t>
      </w:r>
      <w:proofErr w:type="gramStart"/>
      <w:r w:rsidRPr="00A805CA">
        <w:rPr>
          <w:sz w:val="28"/>
          <w:szCs w:val="28"/>
        </w:rPr>
        <w:t>write(</w:t>
      </w:r>
      <w:proofErr w:type="gramEnd"/>
      <w:r w:rsidRPr="00A805CA">
        <w:rPr>
          <w:sz w:val="28"/>
          <w:szCs w:val="28"/>
        </w:rPr>
        <w:t xml:space="preserve">) the writers semaphore we lock the writers semaphore at the beginning, then we do all writing operations and then the semaphore is raised. At the end we do the edge case checks. If the free size in buffer is 0 now then we lower the semaphore in order to put into the wait queue the next </w:t>
      </w:r>
      <w:proofErr w:type="gramStart"/>
      <w:r w:rsidRPr="00A805CA">
        <w:rPr>
          <w:sz w:val="28"/>
          <w:szCs w:val="28"/>
        </w:rPr>
        <w:t>writer that</w:t>
      </w:r>
      <w:r>
        <w:rPr>
          <w:sz w:val="28"/>
          <w:szCs w:val="28"/>
        </w:rPr>
        <w:t xml:space="preserve"> do</w:t>
      </w:r>
      <w:proofErr w:type="gramEnd"/>
      <w:r w:rsidRPr="00A805CA">
        <w:rPr>
          <w:sz w:val="28"/>
          <w:szCs w:val="28"/>
        </w:rPr>
        <w:t xml:space="preserve"> not have any space to write. When this writer will arrive, he will check is there any readers are active and then he will enter the wait queue. Otherwise he will return with EOF. Also writer should raise the semaphore for readers in case that there was no any data on start in the buffer and there were some data written in current call of</w:t>
      </w:r>
      <w:r>
        <w:rPr>
          <w:sz w:val="28"/>
          <w:szCs w:val="28"/>
        </w:rPr>
        <w:t xml:space="preserve"> the</w:t>
      </w:r>
      <w:r w:rsidRPr="00A805CA">
        <w:rPr>
          <w:sz w:val="28"/>
          <w:szCs w:val="28"/>
        </w:rPr>
        <w:t xml:space="preserve"> </w:t>
      </w:r>
      <w:proofErr w:type="gramStart"/>
      <w:r w:rsidRPr="00A805CA">
        <w:rPr>
          <w:sz w:val="28"/>
          <w:szCs w:val="28"/>
        </w:rPr>
        <w:t>write</w:t>
      </w:r>
      <w:r>
        <w:rPr>
          <w:sz w:val="28"/>
          <w:szCs w:val="28"/>
        </w:rPr>
        <w:t>(</w:t>
      </w:r>
      <w:proofErr w:type="gramEnd"/>
      <w:r>
        <w:rPr>
          <w:sz w:val="28"/>
          <w:szCs w:val="28"/>
        </w:rPr>
        <w:t>)</w:t>
      </w:r>
      <w:r w:rsidRPr="00A805CA">
        <w:rPr>
          <w:sz w:val="28"/>
          <w:szCs w:val="28"/>
        </w:rPr>
        <w:t xml:space="preserve">. In read function the use of semaphores is almost the same. The difference is that </w:t>
      </w:r>
      <w:proofErr w:type="gramStart"/>
      <w:r w:rsidRPr="00A805CA">
        <w:rPr>
          <w:sz w:val="28"/>
          <w:szCs w:val="28"/>
        </w:rPr>
        <w:t>reader lower</w:t>
      </w:r>
      <w:proofErr w:type="gramEnd"/>
      <w:r w:rsidRPr="00A805CA">
        <w:rPr>
          <w:sz w:val="28"/>
          <w:szCs w:val="28"/>
        </w:rPr>
        <w:t xml:space="preserve"> its semaphore in case of no data in the buffer and it raises the writers semaphore in case of no free space on start and some data was read from the buffer. </w:t>
      </w:r>
    </w:p>
    <w:p w:rsidR="00903D85" w:rsidRPr="00A805CA" w:rsidRDefault="00903D85" w:rsidP="00903D85">
      <w:pPr>
        <w:rPr>
          <w:sz w:val="28"/>
          <w:szCs w:val="28"/>
        </w:rPr>
      </w:pPr>
    </w:p>
    <w:p w:rsidR="00903D85" w:rsidRPr="00775D42" w:rsidRDefault="00903D85" w:rsidP="00775D42">
      <w:pPr>
        <w:rPr>
          <w:rtl/>
          <w:lang w:bidi="he-IL"/>
        </w:rPr>
      </w:pPr>
    </w:p>
    <w:sectPr w:rsidR="00903D85" w:rsidRPr="00775D42">
      <w:headerReference w:type="default" r:id="rId9"/>
      <w:footerReference w:type="default" r:id="rId10"/>
      <w:footnotePr>
        <w:pos w:val="beneathText"/>
      </w:footnotePr>
      <w:pgSz w:w="11905" w:h="16837"/>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4D4" w:rsidRDefault="006014D4">
      <w:r>
        <w:separator/>
      </w:r>
    </w:p>
  </w:endnote>
  <w:endnote w:type="continuationSeparator" w:id="0">
    <w:p w:rsidR="006014D4" w:rsidRDefault="0060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riam">
    <w:panose1 w:val="020B0502050101010101"/>
    <w:charset w:val="B1"/>
    <w:family w:val="swiss"/>
    <w:pitch w:val="variable"/>
    <w:sig w:usb0="00000801" w:usb1="00000000" w:usb2="00000000" w:usb3="00000000" w:csb0="0000002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libri Light">
    <w:altName w:val="Calibri"/>
    <w:charset w:val="00"/>
    <w:family w:val="swiss"/>
    <w:pitch w:val="variable"/>
    <w:sig w:usb0="00000001" w:usb1="4000207B" w:usb2="00000000" w:usb3="00000000" w:csb0="0000019F" w:csb1="00000000"/>
  </w:font>
  <w:font w:name="Narkisim">
    <w:panose1 w:val="020E0502050101010101"/>
    <w:charset w:val="B1"/>
    <w:family w:val="swiss"/>
    <w:pitch w:val="variable"/>
    <w:sig w:usb0="00000801"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6D5" w:rsidRDefault="002147EC">
    <w:pPr>
      <w:pStyle w:val="Footer"/>
      <w:jc w:val="right"/>
    </w:pPr>
    <w:r>
      <w:rPr>
        <w:noProof/>
        <w:lang w:eastAsia="en-US"/>
      </w:rPr>
      <mc:AlternateContent>
        <mc:Choice Requires="wps">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277495" cy="167005"/>
              <wp:effectExtent l="1905" t="635"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06D5" w:rsidRDefault="000B06D5">
                          <w:pPr>
                            <w:pStyle w:val="Footer"/>
                            <w:jc w:val="right"/>
                          </w:pPr>
                          <w:r>
                            <w:rPr>
                              <w:rStyle w:val="PageNumber"/>
                              <w:rtl/>
                            </w:rPr>
                            <w:fldChar w:fldCharType="begin"/>
                          </w:r>
                          <w:r>
                            <w:rPr>
                              <w:rStyle w:val="PageNumber"/>
                            </w:rPr>
                            <w:instrText xml:space="preserve"> PAGE \*ARABIC </w:instrText>
                          </w:r>
                          <w:r>
                            <w:rPr>
                              <w:rStyle w:val="PageNumber"/>
                              <w:rtl/>
                            </w:rPr>
                            <w:fldChar w:fldCharType="separate"/>
                          </w:r>
                          <w:r w:rsidR="00903D85">
                            <w:rPr>
                              <w:rStyle w:val="PageNumber"/>
                              <w:noProof/>
                            </w:rPr>
                            <w:t>5</w:t>
                          </w:r>
                          <w:r>
                            <w:rPr>
                              <w:rStyle w:val="PageNumber"/>
                              <w:rt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3" type="#_x0000_t202" style="position:absolute;margin-left:0;margin-top:.05pt;width:21.85pt;height:13.15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" stroked="f">
              <v:textbox inset="0,0,0,0">
                <w:txbxContent>
                  <w:p w:rsidR="000B06D5" w:rsidRDefault="000B06D5">
                    <w:pPr>
                      <w:pStyle w:val="Footer"/>
                      <w:jc w:val="right"/>
                    </w:pPr>
                    <w:r>
                      <w:rPr>
                        <w:rStyle w:val="PageNumber"/>
                        <w:rtl/>
                      </w:rPr>
                      <w:fldChar w:fldCharType="begin"/>
                    </w:r>
                    <w:r>
                      <w:rPr>
                        <w:rStyle w:val="PageNumber"/>
                      </w:rPr>
                      <w:instrText xml:space="preserve"> PAGE \*ARABIC </w:instrText>
                    </w:r>
                    <w:r>
                      <w:rPr>
                        <w:rStyle w:val="PageNumber"/>
                        <w:rtl/>
                      </w:rPr>
                      <w:fldChar w:fldCharType="separate"/>
                    </w:r>
                    <w:r w:rsidR="00903D85">
                      <w:rPr>
                        <w:rStyle w:val="PageNumber"/>
                        <w:noProof/>
                      </w:rPr>
                      <w:t>5</w:t>
                    </w:r>
                    <w:r>
                      <w:rPr>
                        <w:rStyle w:val="PageNumber"/>
                        <w:rtl/>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4D4" w:rsidRDefault="006014D4">
      <w:r>
        <w:separator/>
      </w:r>
    </w:p>
  </w:footnote>
  <w:footnote w:type="continuationSeparator" w:id="0">
    <w:p w:rsidR="006014D4" w:rsidRDefault="00601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6D5" w:rsidRPr="00E81B61" w:rsidRDefault="000B06D5" w:rsidP="006D347C">
    <w:pPr>
      <w:pStyle w:val="Header"/>
      <w:bidi w:val="0"/>
      <w:jc w:val="center"/>
      <w:rPr>
        <w:rFonts w:ascii="Trebuchet MS" w:hAnsi="Trebuchet MS"/>
        <w:color w:val="808080"/>
      </w:rPr>
    </w:pPr>
    <w:r w:rsidRPr="00E81B61">
      <w:rPr>
        <w:rFonts w:ascii="Trebuchet MS" w:hAnsi="Trebuchet MS"/>
        <w:color w:val="808080"/>
      </w:rPr>
      <w:t>Operating Systems (23412</w:t>
    </w:r>
    <w:r w:rsidR="006D347C">
      <w:rPr>
        <w:rFonts w:ascii="Trebuchet MS" w:hAnsi="Trebuchet MS"/>
        <w:color w:val="808080"/>
      </w:rPr>
      <w:t>3</w:t>
    </w:r>
    <w:r w:rsidRPr="00E81B61">
      <w:rPr>
        <w:rFonts w:ascii="Trebuchet MS" w:hAnsi="Trebuchet MS"/>
        <w:color w:val="808080"/>
      </w:rPr>
      <w:t>) –</w:t>
    </w:r>
    <w:r>
      <w:rPr>
        <w:rFonts w:ascii="Trebuchet MS" w:hAnsi="Trebuchet MS"/>
        <w:color w:val="808080"/>
      </w:rPr>
      <w:t xml:space="preserve"> W</w:t>
    </w:r>
    <w:r w:rsidRPr="00E81B61">
      <w:rPr>
        <w:rFonts w:ascii="Trebuchet MS" w:hAnsi="Trebuchet MS"/>
        <w:color w:val="808080"/>
      </w:rPr>
      <w:t xml:space="preserve"> 20</w:t>
    </w:r>
    <w:r>
      <w:rPr>
        <w:rFonts w:ascii="Trebuchet MS" w:hAnsi="Trebuchet MS"/>
        <w:color w:val="808080"/>
      </w:rPr>
      <w:t>1</w:t>
    </w:r>
    <w:r w:rsidR="00182563">
      <w:rPr>
        <w:rFonts w:ascii="Trebuchet MS" w:hAnsi="Trebuchet MS"/>
        <w:color w:val="808080"/>
      </w:rPr>
      <w:t>5</w:t>
    </w:r>
  </w:p>
  <w:p w:rsidR="000B06D5" w:rsidRPr="00E81B61" w:rsidRDefault="000B06D5" w:rsidP="00182563">
    <w:pPr>
      <w:pStyle w:val="Header"/>
      <w:bidi w:val="0"/>
      <w:jc w:val="center"/>
      <w:rPr>
        <w:rFonts w:ascii="Trebuchet MS" w:hAnsi="Trebuchet MS"/>
        <w:color w:val="808080"/>
      </w:rPr>
    </w:pPr>
    <w:r w:rsidRPr="00E81B61">
      <w:rPr>
        <w:rFonts w:ascii="Trebuchet MS" w:hAnsi="Trebuchet MS"/>
        <w:color w:val="808080"/>
      </w:rPr>
      <w:t>(Homework</w:t>
    </w:r>
    <w:r>
      <w:rPr>
        <w:rFonts w:ascii="Trebuchet MS" w:hAnsi="Trebuchet MS"/>
        <w:color w:val="808080"/>
      </w:rPr>
      <w:t xml:space="preserve"> dry</w:t>
    </w:r>
    <w:r w:rsidRPr="00E81B61">
      <w:rPr>
        <w:rFonts w:ascii="Trebuchet MS" w:hAnsi="Trebuchet MS"/>
        <w:color w:val="808080"/>
      </w:rPr>
      <w:t xml:space="preserve"> </w:t>
    </w:r>
    <w:r w:rsidR="00182563">
      <w:rPr>
        <w:rFonts w:ascii="Trebuchet MS" w:hAnsi="Trebuchet MS"/>
        <w:color w:val="808080"/>
      </w:rPr>
      <w:t>4</w:t>
    </w:r>
    <w:r w:rsidRPr="00E81B61">
      <w:rPr>
        <w:rFonts w:ascii="Trebuchet MS" w:hAnsi="Trebuchet MS"/>
        <w:color w:val="80808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B2E20534"/>
    <w:name w:val="WW8Num3"/>
    <w:lvl w:ilvl="0">
      <w:start w:val="1"/>
      <w:numFmt w:val="bullet"/>
      <w:lvlText w:val="·"/>
      <w:lvlJc w:val="left"/>
      <w:pPr>
        <w:tabs>
          <w:tab w:val="num" w:pos="720"/>
        </w:tabs>
        <w:ind w:left="720" w:hanging="360"/>
      </w:pPr>
      <w:rPr>
        <w:rFonts w:ascii="Symbol" w:hAnsi="Symbol"/>
        <w:lang w:bidi="he-IL"/>
      </w:r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21"/>
        </w:tabs>
        <w:ind w:left="1021" w:hanging="284"/>
      </w:pPr>
      <w:rPr>
        <w:rFonts w:ascii="Wingdings" w:hAnsi="Wingdings"/>
      </w:rPr>
    </w:lvl>
    <w:lvl w:ilvl="3">
      <w:start w:val="1"/>
      <w:numFmt w:val="decimal"/>
      <w:lvlText w:val="%4."/>
      <w:lvlJc w:val="left"/>
      <w:pPr>
        <w:tabs>
          <w:tab w:val="num" w:pos="2880"/>
        </w:tabs>
        <w:ind w:left="2880" w:hanging="360"/>
      </w:p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064834F3"/>
    <w:multiLevelType w:val="hybridMultilevel"/>
    <w:tmpl w:val="2FEA7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2E4BFE"/>
    <w:multiLevelType w:val="hybridMultilevel"/>
    <w:tmpl w:val="1C7C2D14"/>
    <w:lvl w:ilvl="0" w:tplc="C11E5288">
      <w:start w:val="1"/>
      <w:numFmt w:val="hebrew1"/>
      <w:lvlText w:val="%1."/>
      <w:lvlJc w:val="left"/>
      <w:pPr>
        <w:ind w:left="720" w:hanging="360"/>
      </w:pPr>
      <w:rPr>
        <w:rFonts w:ascii="Arial" w:eastAsia="Calibr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3F2A47"/>
    <w:multiLevelType w:val="hybridMultilevel"/>
    <w:tmpl w:val="103E9F12"/>
    <w:lvl w:ilvl="0" w:tplc="E6527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2A7C7E"/>
    <w:multiLevelType w:val="hybridMultilevel"/>
    <w:tmpl w:val="23246600"/>
    <w:lvl w:ilvl="0" w:tplc="97C27A54">
      <w:start w:val="1"/>
      <w:numFmt w:val="hebrew1"/>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834725"/>
    <w:multiLevelType w:val="hybridMultilevel"/>
    <w:tmpl w:val="20526C9A"/>
    <w:lvl w:ilvl="0" w:tplc="82AEBFA0">
      <w:start w:val="1"/>
      <w:numFmt w:val="lowerRoman"/>
      <w:lvlText w:val="%1."/>
      <w:lvlJc w:val="right"/>
      <w:pPr>
        <w:ind w:left="180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0413F4"/>
    <w:multiLevelType w:val="hybridMultilevel"/>
    <w:tmpl w:val="69E29A38"/>
    <w:lvl w:ilvl="0" w:tplc="BEF431C2">
      <w:start w:val="1"/>
      <w:numFmt w:val="decimal"/>
      <w:lvlText w:val="%1."/>
      <w:lvlJc w:val="left"/>
      <w:pPr>
        <w:tabs>
          <w:tab w:val="num" w:pos="360"/>
        </w:tabs>
        <w:ind w:left="360" w:hanging="360"/>
      </w:pPr>
      <w:rPr>
        <w:rFonts w:ascii="Arial" w:hAnsi="Arial" w:cs="Arial"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C4D1C75"/>
    <w:multiLevelType w:val="hybridMultilevel"/>
    <w:tmpl w:val="2640E1AE"/>
    <w:lvl w:ilvl="0" w:tplc="0409000F">
      <w:start w:val="1"/>
      <w:numFmt w:val="decimal"/>
      <w:lvlText w:val="%1."/>
      <w:lvlJc w:val="left"/>
      <w:pPr>
        <w:tabs>
          <w:tab w:val="num" w:pos="364"/>
        </w:tabs>
        <w:ind w:left="364" w:hanging="360"/>
      </w:pPr>
    </w:lvl>
    <w:lvl w:ilvl="1" w:tplc="04090019" w:tentative="1">
      <w:start w:val="1"/>
      <w:numFmt w:val="lowerLetter"/>
      <w:lvlText w:val="%2."/>
      <w:lvlJc w:val="left"/>
      <w:pPr>
        <w:tabs>
          <w:tab w:val="num" w:pos="724"/>
        </w:tabs>
        <w:ind w:left="724" w:hanging="360"/>
      </w:pPr>
    </w:lvl>
    <w:lvl w:ilvl="2" w:tplc="0409001B" w:tentative="1">
      <w:start w:val="1"/>
      <w:numFmt w:val="lowerRoman"/>
      <w:lvlText w:val="%3."/>
      <w:lvlJc w:val="right"/>
      <w:pPr>
        <w:tabs>
          <w:tab w:val="num" w:pos="1444"/>
        </w:tabs>
        <w:ind w:left="1444" w:hanging="180"/>
      </w:pPr>
    </w:lvl>
    <w:lvl w:ilvl="3" w:tplc="0409000F" w:tentative="1">
      <w:start w:val="1"/>
      <w:numFmt w:val="decimal"/>
      <w:lvlText w:val="%4."/>
      <w:lvlJc w:val="left"/>
      <w:pPr>
        <w:tabs>
          <w:tab w:val="num" w:pos="2164"/>
        </w:tabs>
        <w:ind w:left="2164" w:hanging="360"/>
      </w:pPr>
    </w:lvl>
    <w:lvl w:ilvl="4" w:tplc="04090019" w:tentative="1">
      <w:start w:val="1"/>
      <w:numFmt w:val="lowerLetter"/>
      <w:lvlText w:val="%5."/>
      <w:lvlJc w:val="left"/>
      <w:pPr>
        <w:tabs>
          <w:tab w:val="num" w:pos="2884"/>
        </w:tabs>
        <w:ind w:left="2884" w:hanging="360"/>
      </w:pPr>
    </w:lvl>
    <w:lvl w:ilvl="5" w:tplc="0409001B" w:tentative="1">
      <w:start w:val="1"/>
      <w:numFmt w:val="lowerRoman"/>
      <w:lvlText w:val="%6."/>
      <w:lvlJc w:val="right"/>
      <w:pPr>
        <w:tabs>
          <w:tab w:val="num" w:pos="3604"/>
        </w:tabs>
        <w:ind w:left="3604" w:hanging="180"/>
      </w:pPr>
    </w:lvl>
    <w:lvl w:ilvl="6" w:tplc="0409000F" w:tentative="1">
      <w:start w:val="1"/>
      <w:numFmt w:val="decimal"/>
      <w:lvlText w:val="%7."/>
      <w:lvlJc w:val="left"/>
      <w:pPr>
        <w:tabs>
          <w:tab w:val="num" w:pos="4324"/>
        </w:tabs>
        <w:ind w:left="4324" w:hanging="360"/>
      </w:pPr>
    </w:lvl>
    <w:lvl w:ilvl="7" w:tplc="04090019" w:tentative="1">
      <w:start w:val="1"/>
      <w:numFmt w:val="lowerLetter"/>
      <w:lvlText w:val="%8."/>
      <w:lvlJc w:val="left"/>
      <w:pPr>
        <w:tabs>
          <w:tab w:val="num" w:pos="5044"/>
        </w:tabs>
        <w:ind w:left="5044" w:hanging="360"/>
      </w:pPr>
    </w:lvl>
    <w:lvl w:ilvl="8" w:tplc="0409001B" w:tentative="1">
      <w:start w:val="1"/>
      <w:numFmt w:val="lowerRoman"/>
      <w:lvlText w:val="%9."/>
      <w:lvlJc w:val="right"/>
      <w:pPr>
        <w:tabs>
          <w:tab w:val="num" w:pos="5764"/>
        </w:tabs>
        <w:ind w:left="5764" w:hanging="180"/>
      </w:pPr>
    </w:lvl>
  </w:abstractNum>
  <w:abstractNum w:abstractNumId="15">
    <w:nsid w:val="446B79BE"/>
    <w:multiLevelType w:val="hybridMultilevel"/>
    <w:tmpl w:val="5A307420"/>
    <w:lvl w:ilvl="0" w:tplc="A42E0C0A">
      <w:start w:val="1"/>
      <w:numFmt w:val="hebrew1"/>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6">
    <w:nsid w:val="4C3F3F1C"/>
    <w:multiLevelType w:val="hybridMultilevel"/>
    <w:tmpl w:val="A5A08D54"/>
    <w:lvl w:ilvl="0" w:tplc="2B466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B57364"/>
    <w:multiLevelType w:val="hybridMultilevel"/>
    <w:tmpl w:val="E18A0D88"/>
    <w:lvl w:ilvl="0" w:tplc="B1FEF9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1C6012"/>
    <w:multiLevelType w:val="hybridMultilevel"/>
    <w:tmpl w:val="E3DC016C"/>
    <w:lvl w:ilvl="0" w:tplc="F7B81334">
      <w:start w:val="1"/>
      <w:numFmt w:val="hebrew1"/>
      <w:lvlText w:val="%1."/>
      <w:lvlJc w:val="left"/>
      <w:pPr>
        <w:ind w:left="1080" w:hanging="360"/>
      </w:pPr>
      <w:rPr>
        <w:rFonts w:ascii="Miriam" w:hAnsi="Miriam" w:cs="Miriam" w:hint="default"/>
        <w:b w:val="0"/>
        <w:bCs w:val="0"/>
      </w:rPr>
    </w:lvl>
    <w:lvl w:ilvl="1" w:tplc="82AEBFA0">
      <w:start w:val="1"/>
      <w:numFmt w:val="lowerRoman"/>
      <w:lvlText w:val="%2."/>
      <w:lvlJc w:val="right"/>
      <w:pPr>
        <w:ind w:left="1800" w:hanging="360"/>
      </w:pPr>
      <w:rPr>
        <w:b w:val="0"/>
        <w:bCs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88E7A23"/>
    <w:multiLevelType w:val="hybridMultilevel"/>
    <w:tmpl w:val="4328B858"/>
    <w:lvl w:ilvl="0" w:tplc="5184CB28">
      <w:start w:val="1"/>
      <w:numFmt w:val="hebrew1"/>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5E5A0D"/>
    <w:multiLevelType w:val="hybridMultilevel"/>
    <w:tmpl w:val="CE4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E22A3E"/>
    <w:multiLevelType w:val="hybridMultilevel"/>
    <w:tmpl w:val="F31E4D16"/>
    <w:lvl w:ilvl="0" w:tplc="1C02BF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E12D98"/>
    <w:multiLevelType w:val="hybridMultilevel"/>
    <w:tmpl w:val="074AF9F0"/>
    <w:lvl w:ilvl="0" w:tplc="41E2E664">
      <w:start w:val="1"/>
      <w:numFmt w:val="hebrew1"/>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23">
    <w:nsid w:val="6DEB31A3"/>
    <w:multiLevelType w:val="hybridMultilevel"/>
    <w:tmpl w:val="5D7A6E08"/>
    <w:lvl w:ilvl="0" w:tplc="7F764772">
      <w:start w:val="1"/>
      <w:numFmt w:val="hebrew1"/>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7"/>
  </w:num>
  <w:num w:numId="2">
    <w:abstractNumId w:val="9"/>
  </w:num>
  <w:num w:numId="3">
    <w:abstractNumId w:val="20"/>
  </w:num>
  <w:num w:numId="4">
    <w:abstractNumId w:val="1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8"/>
  </w:num>
  <w:num w:numId="8">
    <w:abstractNumId w:val="14"/>
  </w:num>
  <w:num w:numId="9">
    <w:abstractNumId w:val="11"/>
  </w:num>
  <w:num w:numId="10">
    <w:abstractNumId w:val="22"/>
  </w:num>
  <w:num w:numId="11">
    <w:abstractNumId w:val="13"/>
  </w:num>
  <w:num w:numId="12">
    <w:abstractNumId w:val="18"/>
  </w:num>
  <w:num w:numId="13">
    <w:abstractNumId w:val="19"/>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1"/>
  </w:num>
  <w:num w:numId="17">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ar-S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4B"/>
    <w:rsid w:val="00003AC8"/>
    <w:rsid w:val="00020A52"/>
    <w:rsid w:val="00027D16"/>
    <w:rsid w:val="00031DE8"/>
    <w:rsid w:val="00034AAB"/>
    <w:rsid w:val="00035EFD"/>
    <w:rsid w:val="00037ADC"/>
    <w:rsid w:val="00060910"/>
    <w:rsid w:val="000676DD"/>
    <w:rsid w:val="00075AE4"/>
    <w:rsid w:val="000A002A"/>
    <w:rsid w:val="000A6D35"/>
    <w:rsid w:val="000B06D5"/>
    <w:rsid w:val="000C05A8"/>
    <w:rsid w:val="000C2889"/>
    <w:rsid w:val="000C467A"/>
    <w:rsid w:val="000D7FD9"/>
    <w:rsid w:val="000E515C"/>
    <w:rsid w:val="000F25DF"/>
    <w:rsid w:val="000F4B74"/>
    <w:rsid w:val="001128EC"/>
    <w:rsid w:val="00114540"/>
    <w:rsid w:val="0012164C"/>
    <w:rsid w:val="001316B7"/>
    <w:rsid w:val="00136631"/>
    <w:rsid w:val="001372CC"/>
    <w:rsid w:val="00145A2E"/>
    <w:rsid w:val="0015155E"/>
    <w:rsid w:val="0015160A"/>
    <w:rsid w:val="0016590D"/>
    <w:rsid w:val="0016795F"/>
    <w:rsid w:val="0017695B"/>
    <w:rsid w:val="00176C47"/>
    <w:rsid w:val="00182563"/>
    <w:rsid w:val="00182906"/>
    <w:rsid w:val="00186557"/>
    <w:rsid w:val="001A5CAF"/>
    <w:rsid w:val="001A6B75"/>
    <w:rsid w:val="001C1661"/>
    <w:rsid w:val="001C2947"/>
    <w:rsid w:val="001C3C4A"/>
    <w:rsid w:val="001D0997"/>
    <w:rsid w:val="001D146D"/>
    <w:rsid w:val="001F2D42"/>
    <w:rsid w:val="001F36D7"/>
    <w:rsid w:val="002024A8"/>
    <w:rsid w:val="002038D5"/>
    <w:rsid w:val="0021108C"/>
    <w:rsid w:val="002147EC"/>
    <w:rsid w:val="00223A7B"/>
    <w:rsid w:val="0022474D"/>
    <w:rsid w:val="0023058E"/>
    <w:rsid w:val="002314CF"/>
    <w:rsid w:val="002329F6"/>
    <w:rsid w:val="0025117B"/>
    <w:rsid w:val="002712FF"/>
    <w:rsid w:val="00271F8D"/>
    <w:rsid w:val="0027369D"/>
    <w:rsid w:val="00275365"/>
    <w:rsid w:val="002875FE"/>
    <w:rsid w:val="002919DC"/>
    <w:rsid w:val="002956DB"/>
    <w:rsid w:val="002B7070"/>
    <w:rsid w:val="002B71ED"/>
    <w:rsid w:val="002C111B"/>
    <w:rsid w:val="002C166B"/>
    <w:rsid w:val="002D179E"/>
    <w:rsid w:val="002D75D3"/>
    <w:rsid w:val="002E32F5"/>
    <w:rsid w:val="002E4A05"/>
    <w:rsid w:val="00303740"/>
    <w:rsid w:val="00312013"/>
    <w:rsid w:val="0031307C"/>
    <w:rsid w:val="00334E1D"/>
    <w:rsid w:val="00335C83"/>
    <w:rsid w:val="00345D2F"/>
    <w:rsid w:val="003627FF"/>
    <w:rsid w:val="00373CDF"/>
    <w:rsid w:val="00374FFF"/>
    <w:rsid w:val="00376656"/>
    <w:rsid w:val="00383489"/>
    <w:rsid w:val="003834F7"/>
    <w:rsid w:val="003841B2"/>
    <w:rsid w:val="00397023"/>
    <w:rsid w:val="003A0534"/>
    <w:rsid w:val="003A0CB4"/>
    <w:rsid w:val="003A1939"/>
    <w:rsid w:val="003A43C7"/>
    <w:rsid w:val="003A47C4"/>
    <w:rsid w:val="003B00BE"/>
    <w:rsid w:val="003B1000"/>
    <w:rsid w:val="003C1615"/>
    <w:rsid w:val="003C72D4"/>
    <w:rsid w:val="003D147B"/>
    <w:rsid w:val="003D468B"/>
    <w:rsid w:val="003D5FDD"/>
    <w:rsid w:val="003E633C"/>
    <w:rsid w:val="003F11CC"/>
    <w:rsid w:val="003F33DE"/>
    <w:rsid w:val="003F7DA9"/>
    <w:rsid w:val="003F7E0A"/>
    <w:rsid w:val="00405C7C"/>
    <w:rsid w:val="00417094"/>
    <w:rsid w:val="004175DB"/>
    <w:rsid w:val="004219C2"/>
    <w:rsid w:val="00427AA8"/>
    <w:rsid w:val="004307FD"/>
    <w:rsid w:val="00435903"/>
    <w:rsid w:val="00437BC9"/>
    <w:rsid w:val="00440671"/>
    <w:rsid w:val="00440EFB"/>
    <w:rsid w:val="004439C7"/>
    <w:rsid w:val="00444268"/>
    <w:rsid w:val="00445162"/>
    <w:rsid w:val="00455654"/>
    <w:rsid w:val="00461389"/>
    <w:rsid w:val="0046277E"/>
    <w:rsid w:val="00462C87"/>
    <w:rsid w:val="00464842"/>
    <w:rsid w:val="004769F1"/>
    <w:rsid w:val="00481111"/>
    <w:rsid w:val="00481C62"/>
    <w:rsid w:val="00487C24"/>
    <w:rsid w:val="0049721F"/>
    <w:rsid w:val="004A41BC"/>
    <w:rsid w:val="004A5701"/>
    <w:rsid w:val="004A63AD"/>
    <w:rsid w:val="004A6FC1"/>
    <w:rsid w:val="004B3263"/>
    <w:rsid w:val="004C017C"/>
    <w:rsid w:val="004C5A52"/>
    <w:rsid w:val="004C70A9"/>
    <w:rsid w:val="004D2950"/>
    <w:rsid w:val="004D4BA2"/>
    <w:rsid w:val="004F7462"/>
    <w:rsid w:val="005012CD"/>
    <w:rsid w:val="00506BC7"/>
    <w:rsid w:val="00516AD6"/>
    <w:rsid w:val="00524B83"/>
    <w:rsid w:val="005315FA"/>
    <w:rsid w:val="00542484"/>
    <w:rsid w:val="00547AD5"/>
    <w:rsid w:val="00555A23"/>
    <w:rsid w:val="0056180B"/>
    <w:rsid w:val="005633DB"/>
    <w:rsid w:val="00566F60"/>
    <w:rsid w:val="005735C5"/>
    <w:rsid w:val="00575396"/>
    <w:rsid w:val="005777AF"/>
    <w:rsid w:val="005810BB"/>
    <w:rsid w:val="005821B0"/>
    <w:rsid w:val="00582B0C"/>
    <w:rsid w:val="00582DF3"/>
    <w:rsid w:val="00583597"/>
    <w:rsid w:val="00583902"/>
    <w:rsid w:val="0059633E"/>
    <w:rsid w:val="005A3298"/>
    <w:rsid w:val="005A6630"/>
    <w:rsid w:val="005C6086"/>
    <w:rsid w:val="005D2F6B"/>
    <w:rsid w:val="005D3322"/>
    <w:rsid w:val="005E53CB"/>
    <w:rsid w:val="005F26A4"/>
    <w:rsid w:val="005F340B"/>
    <w:rsid w:val="005F471F"/>
    <w:rsid w:val="006014D4"/>
    <w:rsid w:val="00622994"/>
    <w:rsid w:val="00626168"/>
    <w:rsid w:val="0062643E"/>
    <w:rsid w:val="006278FB"/>
    <w:rsid w:val="00636E6E"/>
    <w:rsid w:val="0064112D"/>
    <w:rsid w:val="006417C8"/>
    <w:rsid w:val="00641DE7"/>
    <w:rsid w:val="00650043"/>
    <w:rsid w:val="00655812"/>
    <w:rsid w:val="0066562D"/>
    <w:rsid w:val="00691AA3"/>
    <w:rsid w:val="006940D6"/>
    <w:rsid w:val="0069762A"/>
    <w:rsid w:val="006A2E94"/>
    <w:rsid w:val="006B2462"/>
    <w:rsid w:val="006B33E8"/>
    <w:rsid w:val="006B57CF"/>
    <w:rsid w:val="006B631E"/>
    <w:rsid w:val="006C1F06"/>
    <w:rsid w:val="006C51AC"/>
    <w:rsid w:val="006C6F0C"/>
    <w:rsid w:val="006D347C"/>
    <w:rsid w:val="006D35DD"/>
    <w:rsid w:val="006D3970"/>
    <w:rsid w:val="006D76ED"/>
    <w:rsid w:val="006E2F75"/>
    <w:rsid w:val="006E4BFC"/>
    <w:rsid w:val="006F572C"/>
    <w:rsid w:val="007066F5"/>
    <w:rsid w:val="007104F9"/>
    <w:rsid w:val="00710A42"/>
    <w:rsid w:val="00721523"/>
    <w:rsid w:val="00721D95"/>
    <w:rsid w:val="00727FC7"/>
    <w:rsid w:val="00732F40"/>
    <w:rsid w:val="00734599"/>
    <w:rsid w:val="00734996"/>
    <w:rsid w:val="00746F52"/>
    <w:rsid w:val="00751865"/>
    <w:rsid w:val="007537C3"/>
    <w:rsid w:val="007611A3"/>
    <w:rsid w:val="00761453"/>
    <w:rsid w:val="00762BD9"/>
    <w:rsid w:val="007653D8"/>
    <w:rsid w:val="00765F38"/>
    <w:rsid w:val="00770223"/>
    <w:rsid w:val="00775D42"/>
    <w:rsid w:val="007870A2"/>
    <w:rsid w:val="007918DD"/>
    <w:rsid w:val="00797845"/>
    <w:rsid w:val="007A1956"/>
    <w:rsid w:val="007B2A2F"/>
    <w:rsid w:val="007B733B"/>
    <w:rsid w:val="007C3635"/>
    <w:rsid w:val="007C54E7"/>
    <w:rsid w:val="007C77DA"/>
    <w:rsid w:val="007D083F"/>
    <w:rsid w:val="007D7224"/>
    <w:rsid w:val="00802407"/>
    <w:rsid w:val="008026D4"/>
    <w:rsid w:val="00814AEE"/>
    <w:rsid w:val="00814C62"/>
    <w:rsid w:val="00823905"/>
    <w:rsid w:val="00825AA4"/>
    <w:rsid w:val="00826813"/>
    <w:rsid w:val="00827F43"/>
    <w:rsid w:val="00840A61"/>
    <w:rsid w:val="00844389"/>
    <w:rsid w:val="00844781"/>
    <w:rsid w:val="00846AB7"/>
    <w:rsid w:val="00852FC0"/>
    <w:rsid w:val="00853EC3"/>
    <w:rsid w:val="00860FCA"/>
    <w:rsid w:val="0086568C"/>
    <w:rsid w:val="008664C0"/>
    <w:rsid w:val="0087540D"/>
    <w:rsid w:val="00875A57"/>
    <w:rsid w:val="008831D9"/>
    <w:rsid w:val="008836C5"/>
    <w:rsid w:val="008878F1"/>
    <w:rsid w:val="00887FD0"/>
    <w:rsid w:val="008A30CC"/>
    <w:rsid w:val="008B547E"/>
    <w:rsid w:val="008B5F2C"/>
    <w:rsid w:val="008B7686"/>
    <w:rsid w:val="008C1300"/>
    <w:rsid w:val="008C1AB4"/>
    <w:rsid w:val="008C25A8"/>
    <w:rsid w:val="008C7E4B"/>
    <w:rsid w:val="008E019A"/>
    <w:rsid w:val="008E4234"/>
    <w:rsid w:val="008E539C"/>
    <w:rsid w:val="008F53A9"/>
    <w:rsid w:val="008F7A3A"/>
    <w:rsid w:val="00903D85"/>
    <w:rsid w:val="00910B28"/>
    <w:rsid w:val="00911AB1"/>
    <w:rsid w:val="00921303"/>
    <w:rsid w:val="00922AA0"/>
    <w:rsid w:val="00934917"/>
    <w:rsid w:val="009401E4"/>
    <w:rsid w:val="00942394"/>
    <w:rsid w:val="009438F1"/>
    <w:rsid w:val="00951B34"/>
    <w:rsid w:val="00955143"/>
    <w:rsid w:val="009573AC"/>
    <w:rsid w:val="009578BF"/>
    <w:rsid w:val="00962D05"/>
    <w:rsid w:val="009633DA"/>
    <w:rsid w:val="009718C3"/>
    <w:rsid w:val="00972E04"/>
    <w:rsid w:val="00975DED"/>
    <w:rsid w:val="0097733A"/>
    <w:rsid w:val="009900FB"/>
    <w:rsid w:val="009B03EC"/>
    <w:rsid w:val="009B1D5A"/>
    <w:rsid w:val="009B67BF"/>
    <w:rsid w:val="009D1F0D"/>
    <w:rsid w:val="009F0E94"/>
    <w:rsid w:val="009F5F35"/>
    <w:rsid w:val="00A14789"/>
    <w:rsid w:val="00A15F71"/>
    <w:rsid w:val="00A204F8"/>
    <w:rsid w:val="00A30F51"/>
    <w:rsid w:val="00A32B76"/>
    <w:rsid w:val="00A3368F"/>
    <w:rsid w:val="00A35365"/>
    <w:rsid w:val="00A438EE"/>
    <w:rsid w:val="00A50658"/>
    <w:rsid w:val="00A63EB8"/>
    <w:rsid w:val="00A644A5"/>
    <w:rsid w:val="00A65471"/>
    <w:rsid w:val="00A728DA"/>
    <w:rsid w:val="00A7371D"/>
    <w:rsid w:val="00A80ABF"/>
    <w:rsid w:val="00A84B12"/>
    <w:rsid w:val="00A90F63"/>
    <w:rsid w:val="00A976F9"/>
    <w:rsid w:val="00AA3AE6"/>
    <w:rsid w:val="00AB1303"/>
    <w:rsid w:val="00AB491C"/>
    <w:rsid w:val="00AC0983"/>
    <w:rsid w:val="00AC291D"/>
    <w:rsid w:val="00AC4B36"/>
    <w:rsid w:val="00AC727B"/>
    <w:rsid w:val="00AD3997"/>
    <w:rsid w:val="00AE4F10"/>
    <w:rsid w:val="00AE5CDD"/>
    <w:rsid w:val="00AF1C72"/>
    <w:rsid w:val="00AF21F2"/>
    <w:rsid w:val="00AF66FC"/>
    <w:rsid w:val="00AF6EC3"/>
    <w:rsid w:val="00B00BD3"/>
    <w:rsid w:val="00B05A40"/>
    <w:rsid w:val="00B06313"/>
    <w:rsid w:val="00B13434"/>
    <w:rsid w:val="00B16EA5"/>
    <w:rsid w:val="00B2576E"/>
    <w:rsid w:val="00B359EA"/>
    <w:rsid w:val="00B45EA8"/>
    <w:rsid w:val="00B50EA9"/>
    <w:rsid w:val="00B6749C"/>
    <w:rsid w:val="00B84476"/>
    <w:rsid w:val="00B97A23"/>
    <w:rsid w:val="00BC1C3C"/>
    <w:rsid w:val="00BD2892"/>
    <w:rsid w:val="00BE301C"/>
    <w:rsid w:val="00BF1DC4"/>
    <w:rsid w:val="00BF2C98"/>
    <w:rsid w:val="00BF39A8"/>
    <w:rsid w:val="00C07B12"/>
    <w:rsid w:val="00C108E1"/>
    <w:rsid w:val="00C27406"/>
    <w:rsid w:val="00C40540"/>
    <w:rsid w:val="00C45D38"/>
    <w:rsid w:val="00C478FC"/>
    <w:rsid w:val="00C529B6"/>
    <w:rsid w:val="00C65617"/>
    <w:rsid w:val="00C868E3"/>
    <w:rsid w:val="00C9409E"/>
    <w:rsid w:val="00C95500"/>
    <w:rsid w:val="00C9612B"/>
    <w:rsid w:val="00CA59CA"/>
    <w:rsid w:val="00CA7F6B"/>
    <w:rsid w:val="00CD0A12"/>
    <w:rsid w:val="00CD0A60"/>
    <w:rsid w:val="00CD34DB"/>
    <w:rsid w:val="00CD6C9E"/>
    <w:rsid w:val="00CE288F"/>
    <w:rsid w:val="00CE41B7"/>
    <w:rsid w:val="00CE7902"/>
    <w:rsid w:val="00CF5657"/>
    <w:rsid w:val="00D019BF"/>
    <w:rsid w:val="00D02392"/>
    <w:rsid w:val="00D03DC6"/>
    <w:rsid w:val="00D047A5"/>
    <w:rsid w:val="00D1019E"/>
    <w:rsid w:val="00D201EC"/>
    <w:rsid w:val="00D2092B"/>
    <w:rsid w:val="00D32EC6"/>
    <w:rsid w:val="00D3312A"/>
    <w:rsid w:val="00D46497"/>
    <w:rsid w:val="00D61330"/>
    <w:rsid w:val="00D66232"/>
    <w:rsid w:val="00D70340"/>
    <w:rsid w:val="00D70DBC"/>
    <w:rsid w:val="00D74BA6"/>
    <w:rsid w:val="00D87CA0"/>
    <w:rsid w:val="00D95EF0"/>
    <w:rsid w:val="00D9665F"/>
    <w:rsid w:val="00DA5DDA"/>
    <w:rsid w:val="00DB3B38"/>
    <w:rsid w:val="00DC17F8"/>
    <w:rsid w:val="00DD2F2A"/>
    <w:rsid w:val="00DD7359"/>
    <w:rsid w:val="00DD7AC3"/>
    <w:rsid w:val="00DF0123"/>
    <w:rsid w:val="00DF05BB"/>
    <w:rsid w:val="00DF1F87"/>
    <w:rsid w:val="00DF2CDF"/>
    <w:rsid w:val="00E06016"/>
    <w:rsid w:val="00E14D67"/>
    <w:rsid w:val="00E164A9"/>
    <w:rsid w:val="00E21B98"/>
    <w:rsid w:val="00E23DB6"/>
    <w:rsid w:val="00E268A4"/>
    <w:rsid w:val="00E305E0"/>
    <w:rsid w:val="00E3100D"/>
    <w:rsid w:val="00E3410F"/>
    <w:rsid w:val="00E51C53"/>
    <w:rsid w:val="00E57009"/>
    <w:rsid w:val="00E64138"/>
    <w:rsid w:val="00E643D0"/>
    <w:rsid w:val="00E70B3B"/>
    <w:rsid w:val="00E76A83"/>
    <w:rsid w:val="00E814FF"/>
    <w:rsid w:val="00E81B61"/>
    <w:rsid w:val="00E82BB6"/>
    <w:rsid w:val="00E83114"/>
    <w:rsid w:val="00E97525"/>
    <w:rsid w:val="00E97CF9"/>
    <w:rsid w:val="00EC2F1E"/>
    <w:rsid w:val="00ED18E8"/>
    <w:rsid w:val="00ED7E33"/>
    <w:rsid w:val="00EE308F"/>
    <w:rsid w:val="00EE6F5D"/>
    <w:rsid w:val="00EF1374"/>
    <w:rsid w:val="00F017C3"/>
    <w:rsid w:val="00F06956"/>
    <w:rsid w:val="00F24261"/>
    <w:rsid w:val="00F270EF"/>
    <w:rsid w:val="00F27ABA"/>
    <w:rsid w:val="00F33B0F"/>
    <w:rsid w:val="00F379B4"/>
    <w:rsid w:val="00F41063"/>
    <w:rsid w:val="00F47ED8"/>
    <w:rsid w:val="00F52BE3"/>
    <w:rsid w:val="00F542A1"/>
    <w:rsid w:val="00F70DC5"/>
    <w:rsid w:val="00F7107D"/>
    <w:rsid w:val="00F747D0"/>
    <w:rsid w:val="00F90447"/>
    <w:rsid w:val="00F93BD9"/>
    <w:rsid w:val="00FA0D67"/>
    <w:rsid w:val="00FA58B1"/>
    <w:rsid w:val="00FB1EB0"/>
    <w:rsid w:val="00FC424F"/>
    <w:rsid w:val="00FD4150"/>
    <w:rsid w:val="00FD7B32"/>
    <w:rsid w:val="00FE02D4"/>
    <w:rsid w:val="00FE5F50"/>
    <w:rsid w:val="00FF0446"/>
    <w:rsid w:val="00FF73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pPr>
      <w:keepNext/>
      <w:numPr>
        <w:numId w:val="1"/>
      </w:numPr>
      <w:suppressAutoHyphens/>
      <w:bidi/>
      <w:spacing w:before="240" w:after="60"/>
      <w:outlineLvl w:val="0"/>
    </w:pPr>
    <w:rPr>
      <w:rFonts w:ascii="Arial" w:hAnsi="Arial" w:cs="Arial"/>
      <w:b/>
      <w:bCs/>
      <w:kern w:val="1"/>
      <w:sz w:val="32"/>
      <w:szCs w:val="32"/>
      <w:lang w:eastAsia="he-IL" w:bidi="he-IL"/>
    </w:rPr>
  </w:style>
  <w:style w:type="paragraph" w:styleId="Heading2">
    <w:name w:val="heading 2"/>
    <w:basedOn w:val="Normal"/>
    <w:next w:val="Normal"/>
    <w:qFormat/>
    <w:pPr>
      <w:keepNext/>
      <w:tabs>
        <w:tab w:val="num" w:pos="576"/>
      </w:tabs>
      <w:suppressAutoHyphens/>
      <w:bidi/>
      <w:spacing w:before="240" w:after="60"/>
      <w:ind w:hanging="576"/>
      <w:outlineLvl w:val="1"/>
    </w:pPr>
    <w:rPr>
      <w:rFonts w:ascii="Arial" w:hAnsi="Arial" w:cs="Arial"/>
      <w:b/>
      <w:bCs/>
      <w:i/>
      <w:iCs/>
      <w:sz w:val="28"/>
      <w:szCs w:val="2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filenamesCharChar">
    <w:name w:val="filenames Char Char"/>
    <w:rPr>
      <w:rFonts w:ascii="Courier New" w:hAnsi="Courier New" w:cs="Courier New"/>
      <w:sz w:val="24"/>
      <w:szCs w:val="24"/>
      <w:lang w:val="en-US" w:eastAsia="he-IL" w:bidi="he-IL"/>
    </w:rPr>
  </w:style>
  <w:style w:type="character" w:customStyle="1" w:styleId="MenuitemCharChar">
    <w:name w:val="Menu_item Char Char"/>
    <w:rPr>
      <w:rFonts w:ascii="Arial" w:hAnsi="Arial"/>
      <w:sz w:val="24"/>
      <w:szCs w:val="24"/>
      <w:lang w:val="en-US" w:eastAsia="he-IL" w:bidi="he-IL"/>
    </w:rPr>
  </w:style>
  <w:style w:type="character" w:customStyle="1" w:styleId="linuxcommandCharChar">
    <w:name w:val="linux_command Char Char"/>
    <w:rPr>
      <w:rFonts w:ascii="Courier New" w:hAnsi="Courier New" w:cs="Courier New"/>
      <w:b/>
      <w:bCs/>
      <w:color w:val="800000"/>
      <w:sz w:val="24"/>
      <w:szCs w:val="24"/>
      <w:lang w:val="en-US" w:eastAsia="he-IL" w:bidi="he-IL"/>
    </w:rPr>
  </w:style>
  <w:style w:type="character" w:customStyle="1" w:styleId="sourcecodeCharChar">
    <w:name w:val="source_code Char Char"/>
    <w:rPr>
      <w:rFonts w:ascii="Lucida Console" w:hAnsi="Lucida Console"/>
      <w:sz w:val="24"/>
      <w:szCs w:val="24"/>
      <w:lang w:val="en-US" w:eastAsia="he-IL" w:bidi="he-IL"/>
    </w:rPr>
  </w:style>
  <w:style w:type="character" w:styleId="PageNumber">
    <w:name w:val="page number"/>
    <w:basedOn w:val="DefaultParagraphFont"/>
  </w:style>
  <w:style w:type="paragraph" w:customStyle="1" w:styleId="StyleNormal2">
    <w:name w:val="Style Normal +2"/>
    <w:basedOn w:val="Normal"/>
    <w:pPr>
      <w:suppressAutoHyphens/>
      <w:bidi/>
      <w:spacing w:after="240"/>
    </w:pPr>
    <w:rPr>
      <w:lang w:eastAsia="he-IL" w:bidi="he-IL"/>
    </w:rPr>
  </w:style>
  <w:style w:type="paragraph" w:styleId="Footer">
    <w:name w:val="footer"/>
    <w:basedOn w:val="Normal"/>
    <w:pPr>
      <w:tabs>
        <w:tab w:val="center" w:pos="4153"/>
        <w:tab w:val="right" w:pos="8306"/>
      </w:tabs>
      <w:suppressAutoHyphens/>
      <w:bidi/>
    </w:pPr>
    <w:rPr>
      <w:lang w:eastAsia="he-IL" w:bidi="he-IL"/>
    </w:rPr>
  </w:style>
  <w:style w:type="paragraph" w:styleId="Header">
    <w:name w:val="header"/>
    <w:basedOn w:val="Normal"/>
    <w:pPr>
      <w:tabs>
        <w:tab w:val="center" w:pos="4153"/>
        <w:tab w:val="right" w:pos="8306"/>
      </w:tabs>
      <w:suppressAutoHyphens/>
      <w:bidi/>
    </w:pPr>
    <w:rPr>
      <w:lang w:eastAsia="he-IL" w:bidi="he-IL"/>
    </w:rPr>
  </w:style>
  <w:style w:type="paragraph" w:customStyle="1" w:styleId="TableHeading">
    <w:name w:val="Table Heading"/>
    <w:basedOn w:val="Normal"/>
    <w:pPr>
      <w:suppressLineNumbers/>
      <w:suppressAutoHyphens/>
      <w:bidi/>
      <w:spacing w:after="120"/>
      <w:jc w:val="center"/>
    </w:pPr>
    <w:rPr>
      <w:b/>
      <w:bCs/>
      <w:i/>
      <w:iCs/>
      <w:lang w:eastAsia="he-IL" w:bidi="he-IL"/>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fixed">
    <w:name w:val="fixed"/>
    <w:basedOn w:val="Normal"/>
    <w:pPr>
      <w:suppressAutoHyphens/>
      <w:spacing w:before="280" w:after="280"/>
    </w:pPr>
    <w:rPr>
      <w:lang w:eastAsia="he-IL" w:bidi="he-IL"/>
    </w:rPr>
  </w:style>
  <w:style w:type="character" w:styleId="FollowedHyperlink">
    <w:name w:val="FollowedHyperlink"/>
    <w:rsid w:val="00972E04"/>
    <w:rPr>
      <w:color w:val="800080"/>
      <w:u w:val="single"/>
    </w:rPr>
  </w:style>
  <w:style w:type="paragraph" w:styleId="ListParagraph">
    <w:name w:val="List Paragraph"/>
    <w:basedOn w:val="Normal"/>
    <w:uiPriority w:val="34"/>
    <w:qFormat/>
    <w:rsid w:val="00775D42"/>
    <w:pPr>
      <w:bidi/>
      <w:spacing w:after="200" w:line="276" w:lineRule="auto"/>
      <w:ind w:left="720"/>
      <w:contextualSpacing/>
    </w:pPr>
    <w:rPr>
      <w:rFonts w:ascii="Calibri" w:eastAsia="Calibri" w:hAnsi="Calibri" w:cs="Arial"/>
      <w:sz w:val="22"/>
      <w:szCs w:val="22"/>
      <w:lang w:bidi="he-IL"/>
    </w:rPr>
  </w:style>
  <w:style w:type="paragraph" w:customStyle="1" w:styleId="Lettered">
    <w:name w:val="Lettered"/>
    <w:basedOn w:val="Normal"/>
    <w:rsid w:val="00775D42"/>
    <w:pPr>
      <w:bidi/>
      <w:ind w:right="360"/>
      <w:jc w:val="both"/>
    </w:pPr>
    <w:rPr>
      <w:rFonts w:cs="David"/>
      <w:i/>
      <w:noProof/>
      <w:lang w:bidi="he-IL"/>
    </w:rPr>
  </w:style>
  <w:style w:type="character" w:customStyle="1" w:styleId="sc161">
    <w:name w:val="sc161"/>
    <w:basedOn w:val="DefaultParagraphFont"/>
    <w:rsid w:val="00F270EF"/>
    <w:rPr>
      <w:rFonts w:ascii="Courier New" w:hAnsi="Courier New" w:cs="Courier New" w:hint="default"/>
      <w:color w:val="8000FF"/>
      <w:sz w:val="20"/>
      <w:szCs w:val="20"/>
    </w:rPr>
  </w:style>
  <w:style w:type="character" w:customStyle="1" w:styleId="sc0">
    <w:name w:val="sc0"/>
    <w:basedOn w:val="DefaultParagraphFont"/>
    <w:rsid w:val="00F270EF"/>
    <w:rPr>
      <w:rFonts w:ascii="Courier New" w:hAnsi="Courier New" w:cs="Courier New" w:hint="default"/>
      <w:color w:val="000000"/>
      <w:sz w:val="20"/>
      <w:szCs w:val="20"/>
    </w:rPr>
  </w:style>
  <w:style w:type="character" w:customStyle="1" w:styleId="sc11">
    <w:name w:val="sc11"/>
    <w:basedOn w:val="DefaultParagraphFont"/>
    <w:rsid w:val="00F270EF"/>
    <w:rPr>
      <w:rFonts w:ascii="Courier New" w:hAnsi="Courier New" w:cs="Courier New" w:hint="default"/>
      <w:color w:val="000000"/>
      <w:sz w:val="20"/>
      <w:szCs w:val="20"/>
    </w:rPr>
  </w:style>
  <w:style w:type="character" w:customStyle="1" w:styleId="sc101">
    <w:name w:val="sc101"/>
    <w:basedOn w:val="DefaultParagraphFont"/>
    <w:rsid w:val="00F270EF"/>
    <w:rPr>
      <w:rFonts w:ascii="Courier New" w:hAnsi="Courier New" w:cs="Courier New" w:hint="default"/>
      <w:b/>
      <w:bCs/>
      <w:color w:val="000080"/>
      <w:sz w:val="20"/>
      <w:szCs w:val="20"/>
    </w:rPr>
  </w:style>
  <w:style w:type="character" w:customStyle="1" w:styleId="sc41">
    <w:name w:val="sc41"/>
    <w:basedOn w:val="DefaultParagraphFont"/>
    <w:rsid w:val="00F270EF"/>
    <w:rPr>
      <w:rFonts w:ascii="Courier New" w:hAnsi="Courier New" w:cs="Courier New" w:hint="default"/>
      <w:color w:val="FF8000"/>
      <w:sz w:val="20"/>
      <w:szCs w:val="20"/>
    </w:rPr>
  </w:style>
  <w:style w:type="character" w:customStyle="1" w:styleId="sc61">
    <w:name w:val="sc61"/>
    <w:basedOn w:val="DefaultParagraphFont"/>
    <w:rsid w:val="00F270EF"/>
    <w:rPr>
      <w:rFonts w:ascii="Courier New" w:hAnsi="Courier New" w:cs="Courier New" w:hint="default"/>
      <w:color w:val="808080"/>
      <w:sz w:val="20"/>
      <w:szCs w:val="20"/>
    </w:rPr>
  </w:style>
  <w:style w:type="character" w:customStyle="1" w:styleId="sc51">
    <w:name w:val="sc51"/>
    <w:basedOn w:val="DefaultParagraphFont"/>
    <w:rsid w:val="00F270EF"/>
    <w:rPr>
      <w:rFonts w:ascii="Courier New" w:hAnsi="Courier New" w:cs="Courier New" w:hint="default"/>
      <w:b/>
      <w:bCs/>
      <w:color w:val="0000FF"/>
      <w:sz w:val="20"/>
      <w:szCs w:val="20"/>
    </w:rPr>
  </w:style>
  <w:style w:type="table" w:styleId="TableGrid">
    <w:name w:val="Table Grid"/>
    <w:basedOn w:val="TableNormal"/>
    <w:uiPriority w:val="39"/>
    <w:rsid w:val="0017695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03D8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bidi="he-IL"/>
    </w:rPr>
  </w:style>
  <w:style w:type="character" w:customStyle="1" w:styleId="TitleChar">
    <w:name w:val="Title Char"/>
    <w:basedOn w:val="DefaultParagraphFont"/>
    <w:link w:val="Title"/>
    <w:uiPriority w:val="10"/>
    <w:rsid w:val="00903D85"/>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pPr>
      <w:keepNext/>
      <w:numPr>
        <w:numId w:val="1"/>
      </w:numPr>
      <w:suppressAutoHyphens/>
      <w:bidi/>
      <w:spacing w:before="240" w:after="60"/>
      <w:outlineLvl w:val="0"/>
    </w:pPr>
    <w:rPr>
      <w:rFonts w:ascii="Arial" w:hAnsi="Arial" w:cs="Arial"/>
      <w:b/>
      <w:bCs/>
      <w:kern w:val="1"/>
      <w:sz w:val="32"/>
      <w:szCs w:val="32"/>
      <w:lang w:eastAsia="he-IL" w:bidi="he-IL"/>
    </w:rPr>
  </w:style>
  <w:style w:type="paragraph" w:styleId="Heading2">
    <w:name w:val="heading 2"/>
    <w:basedOn w:val="Normal"/>
    <w:next w:val="Normal"/>
    <w:qFormat/>
    <w:pPr>
      <w:keepNext/>
      <w:tabs>
        <w:tab w:val="num" w:pos="576"/>
      </w:tabs>
      <w:suppressAutoHyphens/>
      <w:bidi/>
      <w:spacing w:before="240" w:after="60"/>
      <w:ind w:hanging="576"/>
      <w:outlineLvl w:val="1"/>
    </w:pPr>
    <w:rPr>
      <w:rFonts w:ascii="Arial" w:hAnsi="Arial" w:cs="Arial"/>
      <w:b/>
      <w:bCs/>
      <w:i/>
      <w:iCs/>
      <w:sz w:val="28"/>
      <w:szCs w:val="2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filenamesCharChar">
    <w:name w:val="filenames Char Char"/>
    <w:rPr>
      <w:rFonts w:ascii="Courier New" w:hAnsi="Courier New" w:cs="Courier New"/>
      <w:sz w:val="24"/>
      <w:szCs w:val="24"/>
      <w:lang w:val="en-US" w:eastAsia="he-IL" w:bidi="he-IL"/>
    </w:rPr>
  </w:style>
  <w:style w:type="character" w:customStyle="1" w:styleId="MenuitemCharChar">
    <w:name w:val="Menu_item Char Char"/>
    <w:rPr>
      <w:rFonts w:ascii="Arial" w:hAnsi="Arial"/>
      <w:sz w:val="24"/>
      <w:szCs w:val="24"/>
      <w:lang w:val="en-US" w:eastAsia="he-IL" w:bidi="he-IL"/>
    </w:rPr>
  </w:style>
  <w:style w:type="character" w:customStyle="1" w:styleId="linuxcommandCharChar">
    <w:name w:val="linux_command Char Char"/>
    <w:rPr>
      <w:rFonts w:ascii="Courier New" w:hAnsi="Courier New" w:cs="Courier New"/>
      <w:b/>
      <w:bCs/>
      <w:color w:val="800000"/>
      <w:sz w:val="24"/>
      <w:szCs w:val="24"/>
      <w:lang w:val="en-US" w:eastAsia="he-IL" w:bidi="he-IL"/>
    </w:rPr>
  </w:style>
  <w:style w:type="character" w:customStyle="1" w:styleId="sourcecodeCharChar">
    <w:name w:val="source_code Char Char"/>
    <w:rPr>
      <w:rFonts w:ascii="Lucida Console" w:hAnsi="Lucida Console"/>
      <w:sz w:val="24"/>
      <w:szCs w:val="24"/>
      <w:lang w:val="en-US" w:eastAsia="he-IL" w:bidi="he-IL"/>
    </w:rPr>
  </w:style>
  <w:style w:type="character" w:styleId="PageNumber">
    <w:name w:val="page number"/>
    <w:basedOn w:val="DefaultParagraphFont"/>
  </w:style>
  <w:style w:type="paragraph" w:customStyle="1" w:styleId="StyleNormal2">
    <w:name w:val="Style Normal +2"/>
    <w:basedOn w:val="Normal"/>
    <w:pPr>
      <w:suppressAutoHyphens/>
      <w:bidi/>
      <w:spacing w:after="240"/>
    </w:pPr>
    <w:rPr>
      <w:lang w:eastAsia="he-IL" w:bidi="he-IL"/>
    </w:rPr>
  </w:style>
  <w:style w:type="paragraph" w:styleId="Footer">
    <w:name w:val="footer"/>
    <w:basedOn w:val="Normal"/>
    <w:pPr>
      <w:tabs>
        <w:tab w:val="center" w:pos="4153"/>
        <w:tab w:val="right" w:pos="8306"/>
      </w:tabs>
      <w:suppressAutoHyphens/>
      <w:bidi/>
    </w:pPr>
    <w:rPr>
      <w:lang w:eastAsia="he-IL" w:bidi="he-IL"/>
    </w:rPr>
  </w:style>
  <w:style w:type="paragraph" w:styleId="Header">
    <w:name w:val="header"/>
    <w:basedOn w:val="Normal"/>
    <w:pPr>
      <w:tabs>
        <w:tab w:val="center" w:pos="4153"/>
        <w:tab w:val="right" w:pos="8306"/>
      </w:tabs>
      <w:suppressAutoHyphens/>
      <w:bidi/>
    </w:pPr>
    <w:rPr>
      <w:lang w:eastAsia="he-IL" w:bidi="he-IL"/>
    </w:rPr>
  </w:style>
  <w:style w:type="paragraph" w:customStyle="1" w:styleId="TableHeading">
    <w:name w:val="Table Heading"/>
    <w:basedOn w:val="Normal"/>
    <w:pPr>
      <w:suppressLineNumbers/>
      <w:suppressAutoHyphens/>
      <w:bidi/>
      <w:spacing w:after="120"/>
      <w:jc w:val="center"/>
    </w:pPr>
    <w:rPr>
      <w:b/>
      <w:bCs/>
      <w:i/>
      <w:iCs/>
      <w:lang w:eastAsia="he-IL" w:bidi="he-IL"/>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fixed">
    <w:name w:val="fixed"/>
    <w:basedOn w:val="Normal"/>
    <w:pPr>
      <w:suppressAutoHyphens/>
      <w:spacing w:before="280" w:after="280"/>
    </w:pPr>
    <w:rPr>
      <w:lang w:eastAsia="he-IL" w:bidi="he-IL"/>
    </w:rPr>
  </w:style>
  <w:style w:type="character" w:styleId="FollowedHyperlink">
    <w:name w:val="FollowedHyperlink"/>
    <w:rsid w:val="00972E04"/>
    <w:rPr>
      <w:color w:val="800080"/>
      <w:u w:val="single"/>
    </w:rPr>
  </w:style>
  <w:style w:type="paragraph" w:styleId="ListParagraph">
    <w:name w:val="List Paragraph"/>
    <w:basedOn w:val="Normal"/>
    <w:uiPriority w:val="34"/>
    <w:qFormat/>
    <w:rsid w:val="00775D42"/>
    <w:pPr>
      <w:bidi/>
      <w:spacing w:after="200" w:line="276" w:lineRule="auto"/>
      <w:ind w:left="720"/>
      <w:contextualSpacing/>
    </w:pPr>
    <w:rPr>
      <w:rFonts w:ascii="Calibri" w:eastAsia="Calibri" w:hAnsi="Calibri" w:cs="Arial"/>
      <w:sz w:val="22"/>
      <w:szCs w:val="22"/>
      <w:lang w:bidi="he-IL"/>
    </w:rPr>
  </w:style>
  <w:style w:type="paragraph" w:customStyle="1" w:styleId="Lettered">
    <w:name w:val="Lettered"/>
    <w:basedOn w:val="Normal"/>
    <w:rsid w:val="00775D42"/>
    <w:pPr>
      <w:bidi/>
      <w:ind w:right="360"/>
      <w:jc w:val="both"/>
    </w:pPr>
    <w:rPr>
      <w:rFonts w:cs="David"/>
      <w:i/>
      <w:noProof/>
      <w:lang w:bidi="he-IL"/>
    </w:rPr>
  </w:style>
  <w:style w:type="character" w:customStyle="1" w:styleId="sc161">
    <w:name w:val="sc161"/>
    <w:basedOn w:val="DefaultParagraphFont"/>
    <w:rsid w:val="00F270EF"/>
    <w:rPr>
      <w:rFonts w:ascii="Courier New" w:hAnsi="Courier New" w:cs="Courier New" w:hint="default"/>
      <w:color w:val="8000FF"/>
      <w:sz w:val="20"/>
      <w:szCs w:val="20"/>
    </w:rPr>
  </w:style>
  <w:style w:type="character" w:customStyle="1" w:styleId="sc0">
    <w:name w:val="sc0"/>
    <w:basedOn w:val="DefaultParagraphFont"/>
    <w:rsid w:val="00F270EF"/>
    <w:rPr>
      <w:rFonts w:ascii="Courier New" w:hAnsi="Courier New" w:cs="Courier New" w:hint="default"/>
      <w:color w:val="000000"/>
      <w:sz w:val="20"/>
      <w:szCs w:val="20"/>
    </w:rPr>
  </w:style>
  <w:style w:type="character" w:customStyle="1" w:styleId="sc11">
    <w:name w:val="sc11"/>
    <w:basedOn w:val="DefaultParagraphFont"/>
    <w:rsid w:val="00F270EF"/>
    <w:rPr>
      <w:rFonts w:ascii="Courier New" w:hAnsi="Courier New" w:cs="Courier New" w:hint="default"/>
      <w:color w:val="000000"/>
      <w:sz w:val="20"/>
      <w:szCs w:val="20"/>
    </w:rPr>
  </w:style>
  <w:style w:type="character" w:customStyle="1" w:styleId="sc101">
    <w:name w:val="sc101"/>
    <w:basedOn w:val="DefaultParagraphFont"/>
    <w:rsid w:val="00F270EF"/>
    <w:rPr>
      <w:rFonts w:ascii="Courier New" w:hAnsi="Courier New" w:cs="Courier New" w:hint="default"/>
      <w:b/>
      <w:bCs/>
      <w:color w:val="000080"/>
      <w:sz w:val="20"/>
      <w:szCs w:val="20"/>
    </w:rPr>
  </w:style>
  <w:style w:type="character" w:customStyle="1" w:styleId="sc41">
    <w:name w:val="sc41"/>
    <w:basedOn w:val="DefaultParagraphFont"/>
    <w:rsid w:val="00F270EF"/>
    <w:rPr>
      <w:rFonts w:ascii="Courier New" w:hAnsi="Courier New" w:cs="Courier New" w:hint="default"/>
      <w:color w:val="FF8000"/>
      <w:sz w:val="20"/>
      <w:szCs w:val="20"/>
    </w:rPr>
  </w:style>
  <w:style w:type="character" w:customStyle="1" w:styleId="sc61">
    <w:name w:val="sc61"/>
    <w:basedOn w:val="DefaultParagraphFont"/>
    <w:rsid w:val="00F270EF"/>
    <w:rPr>
      <w:rFonts w:ascii="Courier New" w:hAnsi="Courier New" w:cs="Courier New" w:hint="default"/>
      <w:color w:val="808080"/>
      <w:sz w:val="20"/>
      <w:szCs w:val="20"/>
    </w:rPr>
  </w:style>
  <w:style w:type="character" w:customStyle="1" w:styleId="sc51">
    <w:name w:val="sc51"/>
    <w:basedOn w:val="DefaultParagraphFont"/>
    <w:rsid w:val="00F270EF"/>
    <w:rPr>
      <w:rFonts w:ascii="Courier New" w:hAnsi="Courier New" w:cs="Courier New" w:hint="default"/>
      <w:b/>
      <w:bCs/>
      <w:color w:val="0000FF"/>
      <w:sz w:val="20"/>
      <w:szCs w:val="20"/>
    </w:rPr>
  </w:style>
  <w:style w:type="table" w:styleId="TableGrid">
    <w:name w:val="Table Grid"/>
    <w:basedOn w:val="TableNormal"/>
    <w:uiPriority w:val="39"/>
    <w:rsid w:val="0017695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03D8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bidi="he-IL"/>
    </w:rPr>
  </w:style>
  <w:style w:type="character" w:customStyle="1" w:styleId="TitleChar">
    <w:name w:val="Title Char"/>
    <w:basedOn w:val="DefaultParagraphFont"/>
    <w:link w:val="Title"/>
    <w:uiPriority w:val="10"/>
    <w:rsid w:val="00903D85"/>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416724">
      <w:bodyDiv w:val="1"/>
      <w:marLeft w:val="0"/>
      <w:marRight w:val="0"/>
      <w:marTop w:val="0"/>
      <w:marBottom w:val="0"/>
      <w:divBdr>
        <w:top w:val="none" w:sz="0" w:space="0" w:color="auto"/>
        <w:left w:val="none" w:sz="0" w:space="0" w:color="auto"/>
        <w:bottom w:val="none" w:sz="0" w:space="0" w:color="auto"/>
        <w:right w:val="none" w:sz="0" w:space="0" w:color="auto"/>
      </w:divBdr>
    </w:div>
    <w:div w:id="957224161">
      <w:bodyDiv w:val="1"/>
      <w:marLeft w:val="0"/>
      <w:marRight w:val="0"/>
      <w:marTop w:val="0"/>
      <w:marBottom w:val="0"/>
      <w:divBdr>
        <w:top w:val="none" w:sz="0" w:space="0" w:color="auto"/>
        <w:left w:val="none" w:sz="0" w:space="0" w:color="auto"/>
        <w:bottom w:val="none" w:sz="0" w:space="0" w:color="auto"/>
        <w:right w:val="none" w:sz="0" w:space="0" w:color="auto"/>
      </w:divBdr>
      <w:divsChild>
        <w:div w:id="1755785250">
          <w:marLeft w:val="0"/>
          <w:marRight w:val="0"/>
          <w:marTop w:val="0"/>
          <w:marBottom w:val="0"/>
          <w:divBdr>
            <w:top w:val="none" w:sz="0" w:space="0" w:color="auto"/>
            <w:left w:val="none" w:sz="0" w:space="0" w:color="auto"/>
            <w:bottom w:val="none" w:sz="0" w:space="0" w:color="auto"/>
            <w:right w:val="none" w:sz="0" w:space="0" w:color="auto"/>
          </w:divBdr>
        </w:div>
      </w:divsChild>
    </w:div>
    <w:div w:id="1180972077">
      <w:bodyDiv w:val="1"/>
      <w:marLeft w:val="0"/>
      <w:marRight w:val="0"/>
      <w:marTop w:val="0"/>
      <w:marBottom w:val="0"/>
      <w:divBdr>
        <w:top w:val="none" w:sz="0" w:space="0" w:color="auto"/>
        <w:left w:val="none" w:sz="0" w:space="0" w:color="auto"/>
        <w:bottom w:val="none" w:sz="0" w:space="0" w:color="auto"/>
        <w:right w:val="none" w:sz="0" w:space="0" w:color="auto"/>
      </w:divBdr>
      <w:divsChild>
        <w:div w:id="1515682710">
          <w:marLeft w:val="0"/>
          <w:marRight w:val="0"/>
          <w:marTop w:val="0"/>
          <w:marBottom w:val="0"/>
          <w:divBdr>
            <w:top w:val="none" w:sz="0" w:space="0" w:color="auto"/>
            <w:left w:val="none" w:sz="0" w:space="0" w:color="auto"/>
            <w:bottom w:val="none" w:sz="0" w:space="0" w:color="auto"/>
            <w:right w:val="none" w:sz="0" w:space="0" w:color="auto"/>
          </w:divBdr>
        </w:div>
      </w:divsChild>
    </w:div>
    <w:div w:id="1205866389">
      <w:bodyDiv w:val="1"/>
      <w:marLeft w:val="0"/>
      <w:marRight w:val="0"/>
      <w:marTop w:val="0"/>
      <w:marBottom w:val="0"/>
      <w:divBdr>
        <w:top w:val="none" w:sz="0" w:space="0" w:color="auto"/>
        <w:left w:val="none" w:sz="0" w:space="0" w:color="auto"/>
        <w:bottom w:val="none" w:sz="0" w:space="0" w:color="auto"/>
        <w:right w:val="none" w:sz="0" w:space="0" w:color="auto"/>
      </w:divBdr>
      <w:divsChild>
        <w:div w:id="2044164306">
          <w:marLeft w:val="0"/>
          <w:marRight w:val="0"/>
          <w:marTop w:val="0"/>
          <w:marBottom w:val="0"/>
          <w:divBdr>
            <w:top w:val="none" w:sz="0" w:space="0" w:color="auto"/>
            <w:left w:val="none" w:sz="0" w:space="0" w:color="auto"/>
            <w:bottom w:val="none" w:sz="0" w:space="0" w:color="auto"/>
            <w:right w:val="none" w:sz="0" w:space="0" w:color="auto"/>
          </w:divBdr>
        </w:div>
      </w:divsChild>
    </w:div>
    <w:div w:id="1655336884">
      <w:bodyDiv w:val="1"/>
      <w:marLeft w:val="0"/>
      <w:marRight w:val="0"/>
      <w:marTop w:val="0"/>
      <w:marBottom w:val="0"/>
      <w:divBdr>
        <w:top w:val="none" w:sz="0" w:space="0" w:color="auto"/>
        <w:left w:val="none" w:sz="0" w:space="0" w:color="auto"/>
        <w:bottom w:val="none" w:sz="0" w:space="0" w:color="auto"/>
        <w:right w:val="none" w:sz="0" w:space="0" w:color="auto"/>
      </w:divBdr>
      <w:divsChild>
        <w:div w:id="658731379">
          <w:marLeft w:val="0"/>
          <w:marRight w:val="0"/>
          <w:marTop w:val="0"/>
          <w:marBottom w:val="0"/>
          <w:divBdr>
            <w:top w:val="none" w:sz="0" w:space="0" w:color="auto"/>
            <w:left w:val="none" w:sz="0" w:space="0" w:color="auto"/>
            <w:bottom w:val="none" w:sz="0" w:space="0" w:color="auto"/>
            <w:right w:val="none" w:sz="0" w:space="0" w:color="auto"/>
          </w:divBdr>
        </w:div>
      </w:divsChild>
    </w:div>
    <w:div w:id="1718579915">
      <w:bodyDiv w:val="1"/>
      <w:marLeft w:val="0"/>
      <w:marRight w:val="0"/>
      <w:marTop w:val="0"/>
      <w:marBottom w:val="0"/>
      <w:divBdr>
        <w:top w:val="none" w:sz="0" w:space="0" w:color="auto"/>
        <w:left w:val="none" w:sz="0" w:space="0" w:color="auto"/>
        <w:bottom w:val="none" w:sz="0" w:space="0" w:color="auto"/>
        <w:right w:val="none" w:sz="0" w:space="0" w:color="auto"/>
      </w:divBdr>
    </w:div>
    <w:div w:id="1754357278">
      <w:bodyDiv w:val="1"/>
      <w:marLeft w:val="0"/>
      <w:marRight w:val="0"/>
      <w:marTop w:val="0"/>
      <w:marBottom w:val="0"/>
      <w:divBdr>
        <w:top w:val="none" w:sz="0" w:space="0" w:color="auto"/>
        <w:left w:val="none" w:sz="0" w:space="0" w:color="auto"/>
        <w:bottom w:val="none" w:sz="0" w:space="0" w:color="auto"/>
        <w:right w:val="none" w:sz="0" w:space="0" w:color="auto"/>
      </w:divBdr>
      <w:divsChild>
        <w:div w:id="49807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C34E32-8A48-4D2F-9F1C-80FB97A7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Homework 2</vt:lpstr>
    </vt:vector>
  </TitlesOfParts>
  <Company>Technion</Company>
  <LinksUpToDate>false</LinksUpToDate>
  <CharactersWithSpaces>6094</CharactersWithSpaces>
  <SharedDoc>false</SharedDoc>
  <HLinks>
    <vt:vector size="6" baseType="variant">
      <vt:variant>
        <vt:i4>1769499</vt:i4>
      </vt:variant>
      <vt:variant>
        <vt:i4>0</vt:i4>
      </vt:variant>
      <vt:variant>
        <vt:i4>0</vt:i4>
      </vt:variant>
      <vt:variant>
        <vt:i4>5</vt:i4>
      </vt:variant>
      <vt:variant>
        <vt:lpwstr>https://piazza.com/technion.ac.il/spring2014/234123/home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Vadim Drabkin</dc:creator>
  <cp:lastModifiedBy>Buh</cp:lastModifiedBy>
  <cp:revision>3</cp:revision>
  <cp:lastPrinted>2014-12-23T13:49:00Z</cp:lastPrinted>
  <dcterms:created xsi:type="dcterms:W3CDTF">2015-01-21T20:22:00Z</dcterms:created>
  <dcterms:modified xsi:type="dcterms:W3CDTF">2015-01-21T20:23:00Z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